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6598EA6" w14:textId="77777777" w:rsidR="004F5BE3" w:rsidRDefault="004F5BE3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9242"/>
      </w:tblGrid>
      <w:tr w:rsidR="004F5BE3" w14:paraId="17E18E5F" w14:textId="77777777">
        <w:trPr>
          <w:trHeight w:val="7765"/>
        </w:trPr>
        <w:tc>
          <w:tcPr>
            <w:tcW w:w="9242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  <w:vAlign w:val="center"/>
          </w:tcPr>
          <w:p w14:paraId="14C25E3C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caps/>
              </w:rPr>
              <w:fldChar w:fldCharType="begin"/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="006568FC">
              <w:rPr>
                <w:rFonts w:ascii="Verdana" w:hAnsi="Verdana"/>
                <w:caps/>
              </w:rPr>
              <w:instrText>TITLE</w:instrText>
            </w:r>
            <w:r w:rsidRPr="00C24945">
              <w:rPr>
                <w:rFonts w:ascii="Verdana" w:hAnsi="Verdana"/>
                <w:caps/>
              </w:rPr>
              <w:instrText xml:space="preserve"> </w:instrText>
            </w:r>
            <w:r w:rsidRPr="00C24945">
              <w:rPr>
                <w:rFonts w:ascii="Verdana" w:hAnsi="Verdana"/>
                <w:caps/>
              </w:rPr>
              <w:fldChar w:fldCharType="separate"/>
            </w:r>
            <w:r w:rsidRPr="00C24945">
              <w:rPr>
                <w:rFonts w:ascii="Verdana" w:hAnsi="Verdana"/>
                <w:caps/>
              </w:rPr>
              <w:t>Guide d'Installation</w:t>
            </w:r>
            <w:r w:rsidRPr="00C24945">
              <w:rPr>
                <w:rFonts w:ascii="Verdana" w:hAnsi="Verdana"/>
                <w:caps/>
              </w:rPr>
              <w:fldChar w:fldCharType="end"/>
            </w:r>
          </w:p>
          <w:p w14:paraId="7FA5D4CC" w14:textId="77777777" w:rsidR="004F5BE3" w:rsidRPr="00C24945" w:rsidRDefault="004F5BE3">
            <w:pPr>
              <w:pStyle w:val="TitrePagedegarde"/>
              <w:rPr>
                <w:rFonts w:ascii="Verdana" w:hAnsi="Verdana"/>
              </w:rPr>
            </w:pPr>
            <w:r w:rsidRPr="00C24945">
              <w:rPr>
                <w:rFonts w:ascii="Verdana" w:hAnsi="Verdana"/>
                <w:smallCaps/>
              </w:rPr>
              <w:fldChar w:fldCharType="begin"/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="006568FC">
              <w:rPr>
                <w:rFonts w:ascii="Verdana" w:hAnsi="Verdana"/>
                <w:smallCaps/>
              </w:rPr>
              <w:instrText>SUBJECT</w:instrText>
            </w:r>
            <w:r w:rsidRPr="00C24945">
              <w:rPr>
                <w:rFonts w:ascii="Verdana" w:hAnsi="Verdana"/>
                <w:smallCaps/>
              </w:rPr>
              <w:instrText xml:space="preserve"> </w:instrText>
            </w:r>
            <w:r w:rsidRPr="00C24945">
              <w:rPr>
                <w:rFonts w:ascii="Verdana" w:hAnsi="Verdana"/>
                <w:smallCaps/>
              </w:rPr>
              <w:fldChar w:fldCharType="separate"/>
            </w:r>
            <w:r w:rsidR="00FE1B17">
              <w:rPr>
                <w:rFonts w:ascii="Verdana" w:hAnsi="Verdana"/>
                <w:smallCaps/>
              </w:rPr>
              <w:t>SecretManager v0.4-x</w:t>
            </w:r>
            <w:r w:rsidRPr="00C24945">
              <w:rPr>
                <w:rFonts w:ascii="Verdana" w:hAnsi="Verdana"/>
                <w:smallCaps/>
              </w:rPr>
              <w:fldChar w:fldCharType="end"/>
            </w:r>
          </w:p>
        </w:tc>
      </w:tr>
    </w:tbl>
    <w:p w14:paraId="431F9A85" w14:textId="77777777" w:rsidR="004F5BE3" w:rsidRDefault="004F5BE3"/>
    <w:p w14:paraId="2E77A926" w14:textId="77777777" w:rsidR="004F5BE3" w:rsidRDefault="004F5BE3"/>
    <w:p w14:paraId="3FA0DF8F" w14:textId="77777777" w:rsidR="004F5BE3" w:rsidRDefault="004F5BE3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7980"/>
      </w:tblGrid>
      <w:tr w:rsidR="004F5BE3" w14:paraId="745A6897" w14:textId="77777777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AD591A" w14:textId="77777777" w:rsidR="004F5BE3" w:rsidRDefault="004F5BE3">
            <w:pPr>
              <w:pStyle w:val="Titrecolonne"/>
            </w:pPr>
            <w:r>
              <w:t>Résumé :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0005B" w14:textId="77777777" w:rsidR="004F5BE3" w:rsidRDefault="004F5BE3">
            <w:pPr>
              <w:pStyle w:val="Textetableau"/>
            </w:pPr>
            <w:r>
              <w:t>Ce guide explique comment un administrateur peut installer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</w:t>
            </w:r>
            <w:r>
              <w:t> ».</w:t>
            </w:r>
          </w:p>
        </w:tc>
      </w:tr>
    </w:tbl>
    <w:p w14:paraId="4B6B5846" w14:textId="77777777" w:rsidR="004F5BE3" w:rsidRDefault="004F5BE3">
      <w:pPr>
        <w:sectPr w:rsidR="004F5BE3">
          <w:headerReference w:type="default" r:id="rId8"/>
          <w:footerReference w:type="default" r:id="rId9"/>
          <w:pgSz w:w="11906" w:h="16838"/>
          <w:pgMar w:top="1418" w:right="1418" w:bottom="1418" w:left="1418" w:header="709" w:footer="284" w:gutter="0"/>
          <w:cols w:space="720"/>
          <w:docGrid w:linePitch="360"/>
        </w:sectPr>
      </w:pPr>
    </w:p>
    <w:p w14:paraId="7026532A" w14:textId="77777777" w:rsidR="004F5BE3" w:rsidRDefault="004F5BE3">
      <w:pPr>
        <w:pStyle w:val="Titreparagraphe"/>
      </w:pPr>
      <w:r>
        <w:lastRenderedPageBreak/>
        <w:t>HISTORIQUE DU DOCUMENT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5712"/>
      </w:tblGrid>
      <w:tr w:rsidR="004F5BE3" w14:paraId="51D85C0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9515504" w14:textId="77777777" w:rsidR="004F5BE3" w:rsidRDefault="004F5BE3">
            <w:pPr>
              <w:pStyle w:val="StyleTitrecolonneAutomatique"/>
            </w:pPr>
            <w:r>
              <w:t>Version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10373D84" w14:textId="77777777" w:rsidR="004F5BE3" w:rsidRDefault="004F5BE3">
            <w:pPr>
              <w:pStyle w:val="StyleTitrecolonneAutomatique"/>
            </w:pPr>
            <w:r>
              <w:t>Date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3FBA3C" w14:textId="77777777" w:rsidR="004F5BE3" w:rsidRDefault="004F5BE3">
            <w:pPr>
              <w:pStyle w:val="StyleTitrecolonneAutomatique"/>
            </w:pPr>
            <w:r>
              <w:t>Modifications</w:t>
            </w:r>
          </w:p>
        </w:tc>
      </w:tr>
      <w:tr w:rsidR="004F5BE3" w14:paraId="1C0CE490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E3B6C" w14:textId="77777777" w:rsidR="004F5BE3" w:rsidRDefault="00542AB4">
            <w:pPr>
              <w:pStyle w:val="Textetableau"/>
            </w:pPr>
            <w:r>
              <w:t>1.0</w:t>
            </w:r>
            <w:r w:rsidR="004F5BE3">
              <w:t>-0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4A8CC0" w14:textId="36CB4E52" w:rsidR="004F5BE3" w:rsidRDefault="00743089">
            <w:pPr>
              <w:pStyle w:val="Textetableau"/>
            </w:pPr>
            <w:r>
              <w:t>03/07</w:t>
            </w:r>
            <w:r w:rsidR="00232863">
              <w:t>/2013</w:t>
            </w: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69EF4" w14:textId="77777777" w:rsidR="004F5BE3" w:rsidRDefault="004F5BE3">
            <w:pPr>
              <w:pStyle w:val="Textetableau"/>
            </w:pPr>
            <w:r>
              <w:t>Création</w:t>
            </w:r>
          </w:p>
        </w:tc>
      </w:tr>
      <w:tr w:rsidR="004F5BE3" w14:paraId="73ED7701" w14:textId="7777777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92DB2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AE726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5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25C57" w14:textId="77777777" w:rsidR="004F5BE3" w:rsidRDefault="004F5BE3">
            <w:pPr>
              <w:pStyle w:val="Textetableau"/>
              <w:snapToGrid w:val="0"/>
            </w:pPr>
          </w:p>
        </w:tc>
      </w:tr>
    </w:tbl>
    <w:p w14:paraId="77FB55E0" w14:textId="77777777" w:rsidR="004F5BE3" w:rsidRDefault="004F5BE3">
      <w:pPr>
        <w:pStyle w:val="Titreparagraphe"/>
      </w:pPr>
      <w:r>
        <w:t>DOCUMENTS DE REFERENCE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08"/>
        <w:gridCol w:w="4500"/>
        <w:gridCol w:w="3684"/>
      </w:tblGrid>
      <w:tr w:rsidR="004F5BE3" w14:paraId="32FFD7FA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01A5D9A" w14:textId="77777777" w:rsidR="004F5BE3" w:rsidRDefault="004F5BE3">
            <w:pPr>
              <w:pStyle w:val="StyleTitrecolonneAutomatique"/>
            </w:pPr>
            <w:r>
              <w:t>Index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14:paraId="0E858DBA" w14:textId="77777777" w:rsidR="004F5BE3" w:rsidRDefault="004F5BE3">
            <w:pPr>
              <w:pStyle w:val="StyleTitrecolonneAutomatique"/>
            </w:pPr>
            <w:r>
              <w:t>Titre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49AD590" w14:textId="77777777" w:rsidR="004F5BE3" w:rsidRDefault="004F5BE3">
            <w:pPr>
              <w:pStyle w:val="StyleTitrecolonneAutomatique"/>
            </w:pPr>
            <w:r>
              <w:t>Référence</w:t>
            </w:r>
          </w:p>
        </w:tc>
      </w:tr>
      <w:tr w:rsidR="004F5BE3" w14:paraId="3D33424A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D55A2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9AEA17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33DB6" w14:textId="77777777" w:rsidR="004F5BE3" w:rsidRDefault="004F5BE3">
            <w:pPr>
              <w:pStyle w:val="Textetableau"/>
              <w:snapToGrid w:val="0"/>
            </w:pPr>
          </w:p>
        </w:tc>
      </w:tr>
      <w:tr w:rsidR="004F5BE3" w14:paraId="7CC291E0" w14:textId="77777777"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82DC2F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45E5F8" w14:textId="77777777" w:rsidR="004F5BE3" w:rsidRDefault="004F5BE3">
            <w:pPr>
              <w:pStyle w:val="Textetableau"/>
              <w:snapToGrid w:val="0"/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42E58" w14:textId="77777777" w:rsidR="004F5BE3" w:rsidRDefault="004F5BE3">
            <w:pPr>
              <w:pStyle w:val="Textetableau"/>
              <w:snapToGrid w:val="0"/>
            </w:pPr>
          </w:p>
        </w:tc>
      </w:tr>
    </w:tbl>
    <w:p w14:paraId="4F632926" w14:textId="77777777" w:rsidR="004F5BE3" w:rsidRDefault="004F5BE3">
      <w:pPr>
        <w:sectPr w:rsidR="004F5BE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</w:p>
    <w:p w14:paraId="2A2E6A80" w14:textId="77777777" w:rsidR="004F5BE3" w:rsidRDefault="004F5BE3">
      <w:pPr>
        <w:pStyle w:val="Titreparagraphe"/>
        <w:sectPr w:rsidR="004F5BE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  <w:r>
        <w:lastRenderedPageBreak/>
        <w:t>TABLE DES MATIERES</w:t>
      </w:r>
    </w:p>
    <w:p w14:paraId="6C784891" w14:textId="77777777" w:rsidR="00BB038D" w:rsidRDefault="004F5BE3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lastRenderedPageBreak/>
        <w:fldChar w:fldCharType="begin"/>
      </w:r>
      <w:r>
        <w:instrText xml:space="preserve"> </w:instrText>
      </w:r>
      <w:r w:rsidR="006568FC">
        <w:instrText>TOC</w:instrText>
      </w:r>
      <w:r>
        <w:instrText xml:space="preserve"> </w:instrText>
      </w:r>
      <w:r>
        <w:fldChar w:fldCharType="separate"/>
      </w:r>
      <w:bookmarkStart w:id="0" w:name="_GoBack"/>
      <w:bookmarkEnd w:id="0"/>
      <w:r w:rsidR="00BB038D">
        <w:rPr>
          <w:noProof/>
        </w:rPr>
        <w:t>1. Avant Propos</w:t>
      </w:r>
      <w:r w:rsidR="00BB038D">
        <w:rPr>
          <w:noProof/>
        </w:rPr>
        <w:tab/>
      </w:r>
      <w:r w:rsidR="00BB038D">
        <w:rPr>
          <w:noProof/>
        </w:rPr>
        <w:fldChar w:fldCharType="begin"/>
      </w:r>
      <w:r w:rsidR="00BB038D">
        <w:rPr>
          <w:noProof/>
        </w:rPr>
        <w:instrText xml:space="preserve"> PAGEREF _Toc234516660 \h </w:instrText>
      </w:r>
      <w:r w:rsidR="00BB038D">
        <w:rPr>
          <w:noProof/>
        </w:rPr>
      </w:r>
      <w:r w:rsidR="00BB038D">
        <w:rPr>
          <w:noProof/>
        </w:rPr>
        <w:fldChar w:fldCharType="separate"/>
      </w:r>
      <w:r w:rsidR="00BB038D">
        <w:rPr>
          <w:noProof/>
        </w:rPr>
        <w:t>4</w:t>
      </w:r>
      <w:r w:rsidR="00BB038D">
        <w:rPr>
          <w:noProof/>
        </w:rPr>
        <w:fldChar w:fldCharType="end"/>
      </w:r>
    </w:p>
    <w:p w14:paraId="5D84C654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2. Mise en garde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B974D5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3. 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C3F3EE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3.1. Installation minimum d’Apache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71E885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3.2. Installation minimum de 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F22834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3.3. Installation de phpMyAdmin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FD56B1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4. Packaging de l’outil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F38B42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5. Etapes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323D57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5.1. Etape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680EB1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5.2. Etape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087F36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5.3. Etape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04E51A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5.4. Etape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D5EFE9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6. Première connexion à l’outil « </w:t>
      </w:r>
      <w:r w:rsidRPr="007E6C2D">
        <w:rPr>
          <w:noProof/>
          <w:color w:val="9EC630"/>
        </w:rPr>
        <w:t>Secret</w:t>
      </w:r>
      <w:r w:rsidRPr="007E6C2D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6192D6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7. Erreurs de connexion à l’outil « </w:t>
      </w:r>
      <w:r w:rsidRPr="007E6C2D">
        <w:rPr>
          <w:noProof/>
          <w:color w:val="9EC630"/>
        </w:rPr>
        <w:t>Secret</w:t>
      </w:r>
      <w:r w:rsidRPr="007E6C2D">
        <w:rPr>
          <w:noProof/>
          <w:color w:val="568EB6"/>
        </w:rPr>
        <w:t>Manager </w:t>
      </w:r>
      <w:r>
        <w:rPr>
          <w:noProof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4B09BC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7.1. Erreurs de connexion à la base de données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C16404" w14:textId="77777777" w:rsidR="00BB038D" w:rsidRDefault="00BB038D">
      <w:pPr>
        <w:pStyle w:val="TM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iCs w:val="0"/>
          <w:caps w:val="0"/>
          <w:noProof/>
          <w:lang w:eastAsia="ja-JP"/>
        </w:rPr>
      </w:pPr>
      <w:r>
        <w:rPr>
          <w:noProof/>
        </w:rPr>
        <w:t>8. Installation du « </w:t>
      </w:r>
      <w:r w:rsidRPr="007E6C2D">
        <w:rPr>
          <w:noProof/>
          <w:color w:val="9EC630"/>
        </w:rPr>
        <w:t>Secret</w:t>
      </w:r>
      <w:r w:rsidRPr="007E6C2D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26A473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8.1. Paramétrage du « </w:t>
      </w:r>
      <w:r w:rsidRPr="007E6C2D">
        <w:rPr>
          <w:noProof/>
          <w:color w:val="9EC630"/>
        </w:rPr>
        <w:t>Secret</w:t>
      </w:r>
      <w:r w:rsidRPr="007E6C2D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7FB60F" w14:textId="77777777" w:rsidR="00BB038D" w:rsidRDefault="00BB038D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ja-JP"/>
        </w:rPr>
      </w:pPr>
      <w:r>
        <w:rPr>
          <w:noProof/>
        </w:rPr>
        <w:t>8.2. Lancer le « </w:t>
      </w:r>
      <w:r w:rsidRPr="007E6C2D">
        <w:rPr>
          <w:noProof/>
          <w:color w:val="9EC630"/>
        </w:rPr>
        <w:t>Secret</w:t>
      </w:r>
      <w:r w:rsidRPr="007E6C2D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780EAD" w14:textId="77777777" w:rsidR="00BB038D" w:rsidRDefault="00BB038D">
      <w:pPr>
        <w:pStyle w:val="TM3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ja-JP"/>
        </w:rPr>
      </w:pPr>
      <w:r>
        <w:rPr>
          <w:noProof/>
        </w:rPr>
        <w:t>8.2.1. Tester le démarrage du « </w:t>
      </w:r>
      <w:r w:rsidRPr="007E6C2D">
        <w:rPr>
          <w:noProof/>
          <w:color w:val="9EC630"/>
        </w:rPr>
        <w:t>Secret</w:t>
      </w:r>
      <w:r w:rsidRPr="007E6C2D">
        <w:rPr>
          <w:noProof/>
          <w:color w:val="568EB6"/>
        </w:rPr>
        <w:t>Server</w:t>
      </w:r>
      <w:r>
        <w:rPr>
          <w:noProof/>
        </w:rPr>
        <w:t> 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_Toc234516678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1F2CB1" w14:textId="77777777" w:rsidR="004F5BE3" w:rsidRDefault="004F5BE3">
      <w:pPr>
        <w:pStyle w:val="TM2"/>
        <w:tabs>
          <w:tab w:val="right" w:leader="dot" w:pos="9070"/>
        </w:tabs>
        <w:sectPr w:rsidR="004F5BE3">
          <w:type w:val="continuous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  <w:r>
        <w:fldChar w:fldCharType="end"/>
      </w:r>
    </w:p>
    <w:p w14:paraId="2B025C97" w14:textId="77777777" w:rsidR="004F5BE3" w:rsidRDefault="004F5BE3">
      <w:pPr>
        <w:sectPr w:rsidR="004F5BE3">
          <w:type w:val="continuous"/>
          <w:pgSz w:w="11906" w:h="16838"/>
          <w:pgMar w:top="1685" w:right="1418" w:bottom="1745" w:left="1418" w:header="1418" w:footer="1418" w:gutter="0"/>
          <w:cols w:space="720"/>
          <w:docGrid w:linePitch="360"/>
        </w:sectPr>
      </w:pPr>
    </w:p>
    <w:p w14:paraId="14A6E1FA" w14:textId="77777777" w:rsidR="004F5BE3" w:rsidRDefault="004F5BE3" w:rsidP="001E2E21">
      <w:pPr>
        <w:pStyle w:val="Titre1"/>
      </w:pPr>
      <w:bookmarkStart w:id="1" w:name="_Toc234516660"/>
      <w:r>
        <w:lastRenderedPageBreak/>
        <w:t>Avant Propos</w:t>
      </w:r>
      <w:bookmarkEnd w:id="1"/>
    </w:p>
    <w:p w14:paraId="6137F47B" w14:textId="77777777" w:rsidR="004F5BE3" w:rsidRDefault="004F5BE3">
      <w:r>
        <w:t>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est une application écrite en PHP 5 et s’appuie par défaut sur une base MySQL.</w:t>
      </w:r>
    </w:p>
    <w:p w14:paraId="3AAB0985" w14:textId="77777777" w:rsidR="004F5BE3" w:rsidRDefault="004F5BE3">
      <w:r>
        <w:t>Ce document n</w:t>
      </w:r>
      <w:r w:rsidR="00232863">
        <w:t xml:space="preserve">e décrit pas comment installer </w:t>
      </w:r>
      <w:r>
        <w:t>les logiciels d’infrastructure tel que :</w:t>
      </w:r>
    </w:p>
    <w:p w14:paraId="4E99104D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Apache ;</w:t>
      </w:r>
    </w:p>
    <w:p w14:paraId="611343C5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PHP 5 ;</w:t>
      </w:r>
    </w:p>
    <w:p w14:paraId="3B1BC8B0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MySQL ;</w:t>
      </w:r>
    </w:p>
    <w:p w14:paraId="33EEE5E6" w14:textId="77777777" w:rsidR="004F5BE3" w:rsidRDefault="004F5BE3">
      <w:pPr>
        <w:pStyle w:val="PuceNiveau1"/>
        <w:numPr>
          <w:ilvl w:val="0"/>
          <w:numId w:val="3"/>
        </w:numPr>
        <w:ind w:left="681" w:hanging="397"/>
      </w:pPr>
      <w:r>
        <w:t>SSL.</w:t>
      </w:r>
    </w:p>
    <w:p w14:paraId="6EF679D9" w14:textId="77777777" w:rsidR="004F5BE3" w:rsidRDefault="004F5BE3">
      <w:r>
        <w:t>Pour cela veuillez vous reporter aux documentations d’installation de ces différents logiciels.</w:t>
      </w:r>
    </w:p>
    <w:p w14:paraId="00AD7D1C" w14:textId="77777777" w:rsidR="004F5BE3" w:rsidRDefault="004F5BE3" w:rsidP="001E2E21">
      <w:pPr>
        <w:pStyle w:val="Titre1"/>
      </w:pPr>
      <w:bookmarkStart w:id="2" w:name="_Toc234516661"/>
      <w:r>
        <w:t>Mise en garde</w:t>
      </w:r>
      <w:bookmarkEnd w:id="2"/>
    </w:p>
    <w:p w14:paraId="1AA557A4" w14:textId="77777777" w:rsidR="004F5BE3" w:rsidRDefault="004F5BE3">
      <w:r>
        <w:t>Attention, malgré l’attention portée à cet outil, vous utilisez cet outil à vos risques et périls.</w:t>
      </w:r>
    </w:p>
    <w:p w14:paraId="541FF875" w14:textId="77777777" w:rsidR="004F5BE3" w:rsidRDefault="004F5BE3">
      <w:r>
        <w:t>Bien que cette version soit une « béta », vous pouvez commencer à utiliser ce produit en Production, notamment depuis la version « 0.1-6 ».</w:t>
      </w:r>
    </w:p>
    <w:p w14:paraId="698B8997" w14:textId="77777777" w:rsidR="004F5BE3" w:rsidRDefault="00232863">
      <w:r>
        <w:t>Si vous utilisez «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sans le «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t xml:space="preserve"> », le </w:t>
      </w:r>
      <w:r w:rsidR="004F5BE3">
        <w:t xml:space="preserve">fichier </w:t>
      </w:r>
      <w:r>
        <w:t>« </w:t>
      </w:r>
      <w:proofErr w:type="spellStart"/>
      <w:r w:rsidRPr="00232863">
        <w:t>Config_Hash.inc.php</w:t>
      </w:r>
      <w:proofErr w:type="spellEnd"/>
      <w:r>
        <w:t xml:space="preserve"> » </w:t>
      </w:r>
      <w:r w:rsidR="004F5BE3">
        <w:t xml:space="preserve">doit être protégé </w:t>
      </w:r>
      <w:r>
        <w:t xml:space="preserve">afin que seul </w:t>
      </w:r>
      <w:r w:rsidR="004F5BE3">
        <w:t>l'utilisateur « </w:t>
      </w:r>
      <w:proofErr w:type="spellStart"/>
      <w:r w:rsidR="004F5BE3">
        <w:t>root</w:t>
      </w:r>
      <w:proofErr w:type="spellEnd"/>
      <w:r w:rsidR="004F5BE3">
        <w:t> » ou l</w:t>
      </w:r>
      <w:r>
        <w:t>e</w:t>
      </w:r>
      <w:r w:rsidR="004F5BE3">
        <w:t xml:space="preserve"> propriétaire de l'application «</w:t>
      </w:r>
      <w:r w:rsidR="004F5BE3">
        <w:rPr>
          <w:b/>
          <w:color w:val="9EC630"/>
        </w:rPr>
        <w:t>Secret</w:t>
      </w:r>
      <w:r w:rsidR="004F5BE3">
        <w:rPr>
          <w:b/>
          <w:color w:val="568EB6"/>
          <w:szCs w:val="20"/>
        </w:rPr>
        <w:t>Manager</w:t>
      </w:r>
      <w:r w:rsidR="004F5BE3">
        <w:t> »</w:t>
      </w:r>
      <w:r>
        <w:t xml:space="preserve"> y accèdent</w:t>
      </w:r>
      <w:r w:rsidR="004F5BE3">
        <w:t>.</w:t>
      </w:r>
    </w:p>
    <w:p w14:paraId="292A495D" w14:textId="77777777" w:rsidR="004F5BE3" w:rsidRDefault="004F5BE3" w:rsidP="001E2E21">
      <w:pPr>
        <w:pStyle w:val="Titre1"/>
      </w:pPr>
      <w:bookmarkStart w:id="3" w:name="_Toc234516662"/>
      <w:r>
        <w:t>Pré-requis</w:t>
      </w:r>
      <w:bookmarkEnd w:id="3"/>
    </w:p>
    <w:p w14:paraId="564D30A7" w14:textId="77777777" w:rsidR="004F5BE3" w:rsidRDefault="004F5BE3">
      <w:r>
        <w:t>Comme vue ci-dessus,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 est une application écrite en « PHP 5 ». « SecretManager » force le dialogue en « HTTPS », par conséquent, il faut installer « </w:t>
      </w:r>
      <w:proofErr w:type="spellStart"/>
      <w:r>
        <w:t>OpenSSL</w:t>
      </w:r>
      <w:proofErr w:type="spellEnd"/>
      <w:r>
        <w:t> » et utiliser le certificat qu’il convient et conformément à vos contrainte d’Entreprise.</w:t>
      </w:r>
      <w:r w:rsidR="00232863">
        <w:t xml:space="preserve"> Durant, le développement et les tests, nous avons utilisé la solution pré-pacagé « XAMPP for Mac OSX 1.7.3 ».</w:t>
      </w:r>
    </w:p>
    <w:p w14:paraId="6A505586" w14:textId="77777777" w:rsidR="004F5BE3" w:rsidRDefault="004F5BE3" w:rsidP="001E2E21">
      <w:pPr>
        <w:pStyle w:val="Titre2"/>
      </w:pPr>
      <w:bookmarkStart w:id="4" w:name="_Toc234516663"/>
      <w:r>
        <w:t>Installation minimum d’Apache</w:t>
      </w:r>
      <w:bookmarkEnd w:id="4"/>
    </w:p>
    <w:p w14:paraId="26EDF43C" w14:textId="77777777" w:rsidR="004F5BE3" w:rsidRDefault="004F5BE3">
      <w:r>
        <w:t>La version d’Apache qui a été utilisée durant le développement était la version :</w:t>
      </w:r>
    </w:p>
    <w:p w14:paraId="11BF739F" w14:textId="77777777" w:rsidR="004F5BE3" w:rsidRDefault="004F5BE3">
      <w:pPr>
        <w:pStyle w:val="Blocdecommandes"/>
      </w:pPr>
      <w:r>
        <w:t xml:space="preserve">Apache/2.2.14 (Unix) DAV/2 </w:t>
      </w:r>
      <w:proofErr w:type="spellStart"/>
      <w:r>
        <w:t>mod_ssl</w:t>
      </w:r>
      <w:proofErr w:type="spellEnd"/>
      <w:r>
        <w:t xml:space="preserve">/2.2.14 </w:t>
      </w:r>
      <w:proofErr w:type="spellStart"/>
      <w:r>
        <w:t>OpenSSL</w:t>
      </w:r>
      <w:proofErr w:type="spellEnd"/>
      <w:r>
        <w:t>/0.9.8l PHP/5.3.1</w:t>
      </w:r>
    </w:p>
    <w:p w14:paraId="78C35BB9" w14:textId="77777777" w:rsidR="004F5BE3" w:rsidRDefault="004F5BE3" w:rsidP="001E2E21">
      <w:pPr>
        <w:pStyle w:val="Titre2"/>
      </w:pPr>
      <w:bookmarkStart w:id="5" w:name="_Toc234516664"/>
      <w:r>
        <w:t>Installation minimum de PHP</w:t>
      </w:r>
      <w:bookmarkEnd w:id="5"/>
    </w:p>
    <w:p w14:paraId="79A2B48D" w14:textId="77777777" w:rsidR="004F5BE3" w:rsidRDefault="004F5BE3">
      <w:r>
        <w:t>La version de PHP qui a été utilisée durant le développement était la version « 5.3.1 ».</w:t>
      </w:r>
    </w:p>
    <w:p w14:paraId="71F5783C" w14:textId="77777777" w:rsidR="004F5BE3" w:rsidRDefault="004F5BE3">
      <w:r>
        <w:t>PHP doit être compilé avec les modules suivants (au minimum)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1EDF24E1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28F1A" w14:textId="77777777" w:rsidR="004F5BE3" w:rsidRDefault="004F5BE3">
            <w:pPr>
              <w:pStyle w:val="Titrecolonne"/>
            </w:pPr>
            <w:r>
              <w:t>Module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8DBA4" w14:textId="77777777" w:rsidR="004F5BE3" w:rsidRDefault="004F5BE3">
            <w:pPr>
              <w:pStyle w:val="Titrecolonne"/>
            </w:pPr>
            <w:r>
              <w:t>Version / Extension</w:t>
            </w:r>
          </w:p>
        </w:tc>
      </w:tr>
      <w:tr w:rsidR="004F5BE3" w14:paraId="192C593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6A0C7" w14:textId="77777777" w:rsidR="004F5BE3" w:rsidRDefault="004F5BE3">
            <w:pPr>
              <w:pStyle w:val="Textetableau"/>
            </w:pPr>
            <w:r>
              <w:t>Hash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2F8B7" w14:textId="77777777" w:rsidR="004F5BE3" w:rsidRDefault="004F5BE3">
            <w:pPr>
              <w:pStyle w:val="Textetableau"/>
            </w:pPr>
            <w:r>
              <w:t>sha1</w:t>
            </w:r>
          </w:p>
        </w:tc>
      </w:tr>
      <w:tr w:rsidR="004F5BE3" w14:paraId="330BD56A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7CA41" w14:textId="77777777" w:rsidR="004F5BE3" w:rsidRDefault="004F5BE3">
            <w:pPr>
              <w:pStyle w:val="Textetableau"/>
            </w:pPr>
            <w:proofErr w:type="spellStart"/>
            <w:r>
              <w:t>Mcrypt</w:t>
            </w:r>
            <w:proofErr w:type="spellEnd"/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704B2" w14:textId="77777777" w:rsidR="004F5BE3" w:rsidRDefault="004F5BE3">
            <w:pPr>
              <w:pStyle w:val="Textetableau"/>
            </w:pPr>
            <w:r>
              <w:t>2.5.8 avec rijndael-256</w:t>
            </w:r>
          </w:p>
        </w:tc>
      </w:tr>
      <w:tr w:rsidR="004F5BE3" w14:paraId="54E1D3C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07188D" w14:textId="77777777" w:rsidR="004F5BE3" w:rsidRDefault="004F5BE3">
            <w:pPr>
              <w:pStyle w:val="Textetableau"/>
            </w:pPr>
            <w:r>
              <w:t>PDO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45B947" w14:textId="77777777" w:rsidR="004F5BE3" w:rsidRDefault="004F5BE3">
            <w:pPr>
              <w:pStyle w:val="Textetableau"/>
            </w:pPr>
            <w:proofErr w:type="spellStart"/>
            <w:r>
              <w:t>pdo_mysql</w:t>
            </w:r>
            <w:proofErr w:type="spellEnd"/>
            <w:r>
              <w:t xml:space="preserve"> 5.1.44</w:t>
            </w:r>
          </w:p>
        </w:tc>
      </w:tr>
      <w:tr w:rsidR="004F5BE3" w14:paraId="45B32C4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85496F" w14:textId="77777777" w:rsidR="004F5BE3" w:rsidRDefault="004F5BE3">
            <w:pPr>
              <w:pStyle w:val="Textetableau"/>
            </w:pPr>
            <w:proofErr w:type="spellStart"/>
            <w:r>
              <w:t>OpenSSL</w:t>
            </w:r>
            <w:proofErr w:type="spellEnd"/>
            <w:r>
              <w:t xml:space="preserve"> 0.9.8l 5 </w:t>
            </w:r>
            <w:proofErr w:type="spellStart"/>
            <w:r>
              <w:t>Nov</w:t>
            </w:r>
            <w:proofErr w:type="spellEnd"/>
            <w:r>
              <w:t xml:space="preserve"> 2009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1B9C" w14:textId="77777777" w:rsidR="004F5BE3" w:rsidRDefault="004F5BE3">
            <w:pPr>
              <w:pStyle w:val="Textetableau"/>
              <w:snapToGrid w:val="0"/>
            </w:pPr>
          </w:p>
        </w:tc>
      </w:tr>
      <w:tr w:rsidR="004F5BE3" w14:paraId="75AB8B21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B67C55" w14:textId="77777777" w:rsidR="004F5BE3" w:rsidRDefault="004F5BE3">
            <w:pPr>
              <w:pStyle w:val="Textetableau"/>
            </w:pPr>
            <w:r>
              <w:t>Session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C88DE" w14:textId="77777777" w:rsidR="004F5BE3" w:rsidRDefault="004F5BE3">
            <w:pPr>
              <w:pStyle w:val="Textetableau"/>
              <w:snapToGrid w:val="0"/>
            </w:pPr>
          </w:p>
        </w:tc>
      </w:tr>
    </w:tbl>
    <w:p w14:paraId="51057310" w14:textId="77777777" w:rsidR="004F5BE3" w:rsidRDefault="004F5BE3" w:rsidP="001E2E21">
      <w:pPr>
        <w:pStyle w:val="Titre2"/>
      </w:pPr>
      <w:bookmarkStart w:id="6" w:name="_Toc234516665"/>
      <w:r>
        <w:lastRenderedPageBreak/>
        <w:t xml:space="preserve">Installation de </w:t>
      </w:r>
      <w:proofErr w:type="spellStart"/>
      <w:r>
        <w:t>phpMyAdmin</w:t>
      </w:r>
      <w:bookmarkEnd w:id="6"/>
      <w:proofErr w:type="spellEnd"/>
    </w:p>
    <w:p w14:paraId="591C133D" w14:textId="77777777" w:rsidR="004F5BE3" w:rsidRDefault="004F5BE3">
      <w:r>
        <w:t>La version de « </w:t>
      </w:r>
      <w:proofErr w:type="spellStart"/>
      <w:r>
        <w:t>phpMyAdmin</w:t>
      </w:r>
      <w:proofErr w:type="spellEnd"/>
      <w:r>
        <w:t> » qui a été utilisée durant le développement était la version « 3.5.2.2 ».</w:t>
      </w:r>
    </w:p>
    <w:p w14:paraId="251AF09D" w14:textId="77777777" w:rsidR="004F5BE3" w:rsidRDefault="004F5BE3" w:rsidP="001E2E21">
      <w:pPr>
        <w:pStyle w:val="Titre1"/>
      </w:pPr>
      <w:bookmarkStart w:id="7" w:name="_Toc234516666"/>
      <w:r>
        <w:t>Packaging de l’outil</w:t>
      </w:r>
      <w:bookmarkEnd w:id="7"/>
    </w:p>
    <w:p w14:paraId="158D8EA1" w14:textId="77777777" w:rsidR="004F5BE3" w:rsidRDefault="004F5BE3">
      <w:r>
        <w:t>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</w:t>
      </w:r>
      <w:r>
        <w:t xml:space="preserve"> est fournit sous forme d’une archive.</w:t>
      </w:r>
    </w:p>
    <w:p w14:paraId="72A576ED" w14:textId="77777777" w:rsidR="004F5BE3" w:rsidRDefault="004F5BE3">
      <w:r>
        <w:t>Afin de distinguer une archive d’une autre, ces dernières auront le numéro de version dans leur nom</w:t>
      </w:r>
      <w:r w:rsidR="00FD609E">
        <w:t xml:space="preserve"> sous la forme « </w:t>
      </w:r>
      <w:r w:rsidR="00FD609E" w:rsidRPr="00FD609E">
        <w:rPr>
          <w:rFonts w:ascii="Courier New" w:hAnsi="Courier New" w:cs="Courier New"/>
        </w:rPr>
        <w:t>SecretManager-vN.N.zip</w:t>
      </w:r>
      <w:r w:rsidR="00FD609E">
        <w:t> » (où N.N est égal au numéro de version)</w:t>
      </w:r>
      <w:r>
        <w:t>.</w:t>
      </w:r>
    </w:p>
    <w:p w14:paraId="50D04407" w14:textId="77777777" w:rsidR="004F5BE3" w:rsidRDefault="004F5BE3">
      <w:r>
        <w:t>Ainsi, la présente d’archive se nomme :</w:t>
      </w:r>
    </w:p>
    <w:p w14:paraId="60CEA9F7" w14:textId="77777777" w:rsidR="004F5BE3" w:rsidRDefault="00FD609E">
      <w:pPr>
        <w:pStyle w:val="Blocdecommandes"/>
      </w:pPr>
      <w:r>
        <w:t>SecretManager-v0.3</w:t>
      </w:r>
      <w:r w:rsidR="004F5BE3">
        <w:t>.zip</w:t>
      </w:r>
    </w:p>
    <w:p w14:paraId="735B585F" w14:textId="77777777" w:rsidR="00FD609E" w:rsidRDefault="00FD609E" w:rsidP="00FD609E">
      <w:r>
        <w:t>On peut également trouver des archives portant le nom « </w:t>
      </w:r>
      <w:r w:rsidRPr="00FD609E">
        <w:rPr>
          <w:rFonts w:ascii="Courier New" w:hAnsi="Courier New" w:cs="Courier New"/>
        </w:rPr>
        <w:t>Upd-SecretManager-vN.N.zip</w:t>
      </w:r>
      <w:r>
        <w:t> ». Ce type d’archive permet de faire une mise à jour par rapport à une version précédemment installée.</w:t>
      </w:r>
    </w:p>
    <w:p w14:paraId="125A2715" w14:textId="77777777" w:rsidR="00E24062" w:rsidRDefault="00E24062" w:rsidP="00E24062">
      <w:pPr>
        <w:pStyle w:val="Miseenavant"/>
      </w:pPr>
      <w:r>
        <w:t>Important : une archive de mise à jour ne réinitialise pas la base de données et n’écrase pas non plus les fichiers de personnalisation. En revanche, si une version précédente n’a pas été installée,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 ne fonctionnera pas.</w:t>
      </w:r>
    </w:p>
    <w:p w14:paraId="2799F9C4" w14:textId="77777777" w:rsidR="004F5BE3" w:rsidRDefault="004F5BE3" w:rsidP="001E2E21">
      <w:pPr>
        <w:pStyle w:val="Titre1"/>
      </w:pPr>
      <w:bookmarkStart w:id="8" w:name="_Toc234516667"/>
      <w:r>
        <w:t>Etapes d’installation</w:t>
      </w:r>
      <w:bookmarkEnd w:id="8"/>
    </w:p>
    <w:p w14:paraId="590FA354" w14:textId="77777777" w:rsidR="004F5BE3" w:rsidRDefault="004F5BE3" w:rsidP="001E2E21">
      <w:pPr>
        <w:pStyle w:val="Titre2"/>
      </w:pPr>
      <w:bookmarkStart w:id="9" w:name="_Ref214550147"/>
      <w:bookmarkStart w:id="10" w:name="_Toc234516668"/>
      <w:r>
        <w:t>Etape 1</w:t>
      </w:r>
      <w:bookmarkEnd w:id="9"/>
      <w:bookmarkEnd w:id="10"/>
    </w:p>
    <w:p w14:paraId="47F9A029" w14:textId="77777777" w:rsidR="004F5BE3" w:rsidRDefault="004F5BE3">
      <w:r>
        <w:t xml:space="preserve">Il faut copier l’archive </w:t>
      </w:r>
      <w:r w:rsidR="00EE5C5F">
        <w:t xml:space="preserve">d’installation ou de mise à jour </w:t>
      </w:r>
      <w:r>
        <w:t>dans le « </w:t>
      </w:r>
      <w:proofErr w:type="spellStart"/>
      <w:r>
        <w:rPr>
          <w:rFonts w:ascii="Courier New" w:hAnsi="Courier New" w:cs="Courier New"/>
        </w:rPr>
        <w:t>DocumentRoot</w:t>
      </w:r>
      <w:proofErr w:type="spellEnd"/>
      <w:r>
        <w:rPr>
          <w:rFonts w:ascii="Courier New" w:hAnsi="Courier New" w:cs="Courier New"/>
        </w:rPr>
        <w:t> </w:t>
      </w:r>
      <w:r>
        <w:t>» déclaré dans le « </w:t>
      </w:r>
      <w:proofErr w:type="spellStart"/>
      <w:r>
        <w:rPr>
          <w:rFonts w:ascii="Courier New" w:hAnsi="Courier New" w:cs="Courier New"/>
        </w:rPr>
        <w:t>httpd.conf</w:t>
      </w:r>
      <w:proofErr w:type="spellEnd"/>
      <w:r>
        <w:t> » de votre serveur Apache.</w:t>
      </w:r>
    </w:p>
    <w:p w14:paraId="4E822C25" w14:textId="77777777" w:rsidR="00EE5C5F" w:rsidRDefault="00EE5C5F" w:rsidP="00EE5C5F">
      <w:pPr>
        <w:pStyle w:val="Miseenavant"/>
      </w:pPr>
      <w:r>
        <w:t>Pour une mise à jour, il convient de suivre le « IMPORTANT_README » de la version concernée.</w:t>
      </w:r>
    </w:p>
    <w:p w14:paraId="72E46CD1" w14:textId="77777777" w:rsidR="004F5BE3" w:rsidRDefault="004F5BE3" w:rsidP="001E2E21">
      <w:pPr>
        <w:pStyle w:val="Titre2"/>
      </w:pPr>
      <w:bookmarkStart w:id="11" w:name="_Toc234516669"/>
      <w:r>
        <w:t>Etape 2</w:t>
      </w:r>
      <w:bookmarkEnd w:id="11"/>
    </w:p>
    <w:p w14:paraId="402F84EA" w14:textId="77777777" w:rsidR="004F5BE3" w:rsidRDefault="004F5BE3">
      <w:r>
        <w:t xml:space="preserve">Il faut décompresser l’archive qui a été copiée (voir </w:t>
      </w:r>
      <w:r>
        <w:fldChar w:fldCharType="begin"/>
      </w:r>
      <w:r>
        <w:instrText xml:space="preserve"> </w:instrText>
      </w:r>
      <w:r w:rsidR="006568FC">
        <w:instrText>REF</w:instrText>
      </w:r>
      <w:r>
        <w:instrText xml:space="preserve"> _Ref214550147 \n \h </w:instrText>
      </w:r>
      <w:r>
        <w:fldChar w:fldCharType="separate"/>
      </w:r>
      <w:r>
        <w:t>5.1</w:t>
      </w:r>
      <w:r>
        <w:fldChar w:fldCharType="end"/>
      </w:r>
      <w:r>
        <w:t>). La décompression est dépendante du système d’exploitation de votre serveur. Le livrable étant un « zip », il faut utiliser l’utilitaire qui convient.</w:t>
      </w:r>
    </w:p>
    <w:p w14:paraId="7A0AC990" w14:textId="77777777" w:rsidR="004F5BE3" w:rsidRDefault="004F5BE3" w:rsidP="001E2E21">
      <w:pPr>
        <w:pStyle w:val="Titre2"/>
      </w:pPr>
      <w:bookmarkStart w:id="12" w:name="_Toc234516670"/>
      <w:r>
        <w:t>Etape 3</w:t>
      </w:r>
      <w:bookmarkEnd w:id="12"/>
    </w:p>
    <w:p w14:paraId="0AE3A13C" w14:textId="77777777" w:rsidR="004F5BE3" w:rsidRDefault="004F5BE3">
      <w:r>
        <w:t>L’archive, une fois décompresser, doit produire les répertoires et sous-répertoires suivants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3070"/>
        <w:gridCol w:w="3070"/>
        <w:gridCol w:w="3080"/>
      </w:tblGrid>
      <w:tr w:rsidR="004F5BE3" w14:paraId="449B73D8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D4174" w14:textId="77777777" w:rsidR="004F5BE3" w:rsidRDefault="004F5BE3">
            <w:pPr>
              <w:pStyle w:val="Titrecolonne"/>
            </w:pPr>
            <w:r>
              <w:t>Répertoire</w:t>
            </w:r>
          </w:p>
        </w:tc>
        <w:tc>
          <w:tcPr>
            <w:tcW w:w="6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4E3FE" w14:textId="77777777" w:rsidR="004F5BE3" w:rsidRDefault="004F5BE3">
            <w:pPr>
              <w:pStyle w:val="Titrecolonne"/>
              <w:rPr>
                <w:rFonts w:ascii="Courier New" w:hAnsi="Courier New" w:cs="Courier New"/>
              </w:rPr>
            </w:pPr>
            <w:r>
              <w:t>Sous-répertoire</w:t>
            </w:r>
          </w:p>
        </w:tc>
      </w:tr>
      <w:tr w:rsidR="004F5BE3" w14:paraId="0A7394A0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B806E1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SecretManager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EC9E5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0821BDC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3E80B91F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F197F77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3BBAB1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Documentations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75F68F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29B54C04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6B4AA6C3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C7224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Installation</w:t>
            </w:r>
          </w:p>
        </w:tc>
        <w:tc>
          <w:tcPr>
            <w:tcW w:w="308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E386BF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41575DA2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B320E65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F0378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Libraries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4F712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7B87787A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4FAFDF8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91E0E90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74B8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Labels</w:t>
            </w:r>
          </w:p>
        </w:tc>
      </w:tr>
      <w:tr w:rsidR="004F5BE3" w14:paraId="424A3770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1725E506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23CFCA35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D217A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Radius</w:t>
            </w:r>
          </w:p>
        </w:tc>
      </w:tr>
      <w:tr w:rsidR="004F5BE3" w14:paraId="49DE21ED" w14:textId="77777777">
        <w:tc>
          <w:tcPr>
            <w:tcW w:w="3070" w:type="dxa"/>
            <w:tcBorders>
              <w:left w:val="single" w:sz="4" w:space="0" w:color="000000"/>
            </w:tcBorders>
            <w:shd w:val="clear" w:color="auto" w:fill="auto"/>
          </w:tcPr>
          <w:p w14:paraId="343D8FBE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02D83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8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3F9ECAFD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  <w:tr w:rsidR="004F5BE3" w14:paraId="15D678A2" w14:textId="77777777">
        <w:tc>
          <w:tcPr>
            <w:tcW w:w="30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86F04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57D833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Pictures</w:t>
            </w:r>
            <w:proofErr w:type="spellEnd"/>
          </w:p>
        </w:tc>
        <w:tc>
          <w:tcPr>
            <w:tcW w:w="3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0DFE02" w14:textId="77777777" w:rsidR="004F5BE3" w:rsidRDefault="004F5BE3">
            <w:pPr>
              <w:pStyle w:val="Textetableau"/>
              <w:snapToGrid w:val="0"/>
              <w:rPr>
                <w:rFonts w:ascii="Courier New" w:hAnsi="Courier New" w:cs="Courier New"/>
              </w:rPr>
            </w:pPr>
          </w:p>
        </w:tc>
      </w:tr>
    </w:tbl>
    <w:p w14:paraId="5FDE9386" w14:textId="77777777" w:rsidR="004F5BE3" w:rsidRDefault="004F5BE3" w:rsidP="001E2E21">
      <w:pPr>
        <w:pStyle w:val="Titre2"/>
      </w:pPr>
      <w:bookmarkStart w:id="13" w:name="_Toc234516671"/>
      <w:r>
        <w:t>Etape 4</w:t>
      </w:r>
      <w:bookmarkEnd w:id="13"/>
    </w:p>
    <w:p w14:paraId="78CE701D" w14:textId="77777777" w:rsidR="004F5BE3" w:rsidRDefault="004F5BE3">
      <w:r>
        <w:t>Se connecter à l’outil « </w:t>
      </w:r>
      <w:proofErr w:type="spellStart"/>
      <w:r>
        <w:t>phpMyAdmin</w:t>
      </w:r>
      <w:proofErr w:type="spellEnd"/>
      <w:r>
        <w:t> » en tant que « </w:t>
      </w:r>
      <w:proofErr w:type="spellStart"/>
      <w:r>
        <w:t>root</w:t>
      </w:r>
      <w:proofErr w:type="spellEnd"/>
      <w:r>
        <w:t> » de la base de données « MySQL ».</w:t>
      </w:r>
    </w:p>
    <w:p w14:paraId="22B01314" w14:textId="77777777" w:rsidR="004F5BE3" w:rsidRDefault="004F5BE3">
      <w:r>
        <w:lastRenderedPageBreak/>
        <w:t>Dans la page d’accueil de « </w:t>
      </w:r>
      <w:proofErr w:type="spellStart"/>
      <w:r>
        <w:t>phpMyAdmin</w:t>
      </w:r>
      <w:proofErr w:type="spellEnd"/>
      <w:r>
        <w:t> », passez la langue de l’interface à « Français – French » et le thème à « </w:t>
      </w:r>
      <w:proofErr w:type="spellStart"/>
      <w:r>
        <w:t>pmahomme</w:t>
      </w:r>
      <w:proofErr w:type="spellEnd"/>
      <w:r>
        <w:t> ».</w:t>
      </w:r>
    </w:p>
    <w:p w14:paraId="57D8BA8F" w14:textId="77777777" w:rsidR="004F5BE3" w:rsidRDefault="004F5BE3">
      <w:r>
        <w:t>Vous devriez obtenir l’écran ci-dessous :</w:t>
      </w:r>
    </w:p>
    <w:p w14:paraId="3079E70D" w14:textId="77777777" w:rsidR="004F5BE3" w:rsidRDefault="008F3D4E">
      <w:r>
        <w:rPr>
          <w:noProof/>
        </w:rPr>
        <w:drawing>
          <wp:inline distT="0" distB="0" distL="0" distR="0" wp14:anchorId="75CF2180" wp14:editId="26452230">
            <wp:extent cx="5757545" cy="3606800"/>
            <wp:effectExtent l="0" t="0" r="8255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606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1B52A" w14:textId="77777777" w:rsidR="004F5BE3" w:rsidRDefault="004F5BE3">
      <w:r>
        <w:t>Dans cette interface, il faut utiliser l’onglet « Importer ». En cliquant sur cet onglet, vous arriverez dans l’écran ci-dessous :</w:t>
      </w:r>
    </w:p>
    <w:p w14:paraId="09AFE520" w14:textId="77777777" w:rsidR="004F5BE3" w:rsidRDefault="008F3D4E">
      <w:r>
        <w:rPr>
          <w:noProof/>
        </w:rPr>
        <w:lastRenderedPageBreak/>
        <w:drawing>
          <wp:inline distT="0" distB="0" distL="0" distR="0" wp14:anchorId="453D5A7D" wp14:editId="5DC53916">
            <wp:extent cx="5689600" cy="40722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072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C070" w14:textId="77777777" w:rsidR="004F5BE3" w:rsidRDefault="004F5BE3">
      <w:pPr>
        <w:pStyle w:val="Miseenavant"/>
      </w:pPr>
      <w:r>
        <w:t>Il est important de bien conserver le « Jeu de caractère du fichier » à « utf-8 ».</w:t>
      </w:r>
    </w:p>
    <w:p w14:paraId="5DE44AEC" w14:textId="77777777" w:rsidR="004F5BE3" w:rsidRDefault="004F5BE3">
      <w:r>
        <w:t>Ensuite, il faut cliquer sur le bouton « Parcourir… ». Cette action fait apparaître une fenêtre dans laquelle il faut préciser les fichiers SQL à exécuter.</w:t>
      </w:r>
    </w:p>
    <w:p w14:paraId="1A1B2F75" w14:textId="77777777" w:rsidR="004F5BE3" w:rsidRDefault="004F5BE3">
      <w:r>
        <w:t>Les fichiers SQL sont dans le répertoire « Installation » de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t> ».</w:t>
      </w:r>
    </w:p>
    <w:p w14:paraId="1FF84850" w14:textId="77777777" w:rsidR="004F5BE3" w:rsidRDefault="004F5BE3">
      <w:r>
        <w:t>Ces fichiers sont :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605"/>
        <w:gridCol w:w="4615"/>
      </w:tblGrid>
      <w:tr w:rsidR="004F5BE3" w14:paraId="2B13FC75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AF05E" w14:textId="77777777" w:rsidR="004F5BE3" w:rsidRDefault="004F5BE3">
            <w:pPr>
              <w:pStyle w:val="Titrecolonne"/>
            </w:pPr>
            <w:r>
              <w:t>Nom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40EAE" w14:textId="77777777" w:rsidR="004F5BE3" w:rsidRDefault="004F5BE3">
            <w:pPr>
              <w:pStyle w:val="Titrecolonne"/>
              <w:rPr>
                <w:rFonts w:ascii="Courier New" w:hAnsi="Courier New" w:cs="Courier New"/>
              </w:rPr>
            </w:pPr>
            <w:r>
              <w:t>Désignation</w:t>
            </w:r>
          </w:p>
        </w:tc>
      </w:tr>
      <w:tr w:rsidR="004F5BE3" w14:paraId="31BAFED7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8E6C7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Secret_Manager-0.sql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A24B5" w14:textId="77777777" w:rsidR="004F5BE3" w:rsidRDefault="004F5BE3">
            <w:pPr>
              <w:pStyle w:val="Textetableau"/>
              <w:rPr>
                <w:b/>
              </w:rPr>
            </w:pPr>
            <w:r>
              <w:t>Ce fichier SQL créé la base de données « </w:t>
            </w:r>
            <w:proofErr w:type="spellStart"/>
            <w:r>
              <w:t>Secret_Manager</w:t>
            </w:r>
            <w:proofErr w:type="spellEnd"/>
            <w:r>
              <w:t> », ainsi que toutes ces tables.</w:t>
            </w:r>
          </w:p>
          <w:p w14:paraId="4D6EE103" w14:textId="77777777" w:rsidR="004F5BE3" w:rsidRDefault="004F5BE3">
            <w:pPr>
              <w:pStyle w:val="Miseenavant"/>
              <w:pBdr>
                <w:left w:val="single" w:sz="8" w:space="4" w:color="FF0000"/>
              </w:pBdr>
              <w:rPr>
                <w:rFonts w:ascii="Courier New" w:hAnsi="Courier New" w:cs="Courier New"/>
              </w:rPr>
            </w:pPr>
            <w:r>
              <w:rPr>
                <w:b/>
              </w:rPr>
              <w:t>Attention </w:t>
            </w:r>
            <w:r>
              <w:t>: ce script supprime la base si elle existait déjà. Vous perdez donc toutes les données si cette dernière en possédée.</w:t>
            </w:r>
          </w:p>
        </w:tc>
      </w:tr>
      <w:tr w:rsidR="004F5BE3" w14:paraId="5DA1FF50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CF5445" w14:textId="77777777" w:rsidR="004F5BE3" w:rsidRDefault="004F5BE3">
            <w:pPr>
              <w:pStyle w:val="Textetableau"/>
            </w:pPr>
            <w:r>
              <w:rPr>
                <w:rFonts w:ascii="Courier New" w:hAnsi="Courier New" w:cs="Courier New"/>
              </w:rPr>
              <w:t>Secret_Manager-1.sql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0D6EC" w14:textId="77777777" w:rsidR="004F5BE3" w:rsidRDefault="004F5BE3">
            <w:pPr>
              <w:pStyle w:val="Textetableau"/>
              <w:rPr>
                <w:rFonts w:ascii="Courier New" w:hAnsi="Courier New" w:cs="Courier New"/>
              </w:rPr>
            </w:pPr>
            <w:r>
              <w:t>Ce fichier SQL créé l’utilisateur « </w:t>
            </w:r>
            <w:proofErr w:type="spellStart"/>
            <w:r>
              <w:t>iica_user</w:t>
            </w:r>
            <w:proofErr w:type="spellEnd"/>
            <w:r>
              <w:t> ». Cet utilisateur est l’utilisateur qui permet à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</w:t>
            </w:r>
            <w:r>
              <w:t> » d’accéder à sa base de données « </w:t>
            </w:r>
            <w:proofErr w:type="spellStart"/>
            <w:r>
              <w:t>Secret_Manager</w:t>
            </w:r>
            <w:proofErr w:type="spellEnd"/>
            <w:r>
              <w:t> ». Il est l’utilisateur de la base de données.</w:t>
            </w:r>
          </w:p>
        </w:tc>
      </w:tr>
      <w:tr w:rsidR="004F5BE3" w14:paraId="5CE94EAD" w14:textId="77777777">
        <w:tc>
          <w:tcPr>
            <w:tcW w:w="4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CC8943" w14:textId="77777777" w:rsidR="004F5BE3" w:rsidRDefault="004F5BE3">
            <w:pPr>
              <w:pStyle w:val="Textetableau"/>
              <w:rPr>
                <w:b/>
              </w:rPr>
            </w:pPr>
            <w:r>
              <w:rPr>
                <w:rFonts w:ascii="Courier New" w:hAnsi="Courier New" w:cs="Courier New"/>
              </w:rPr>
              <w:t>Secret_Manager-2.sql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AAA15" w14:textId="77777777" w:rsidR="004F5BE3" w:rsidRDefault="004F5BE3">
            <w:pPr>
              <w:pStyle w:val="Miseenavant"/>
              <w:pBdr>
                <w:left w:val="single" w:sz="8" w:space="4" w:color="FF0000"/>
              </w:pBdr>
            </w:pPr>
            <w:r>
              <w:rPr>
                <w:b/>
              </w:rPr>
              <w:t>Attention </w:t>
            </w:r>
            <w:r>
              <w:t>: il faut au préalable sélectionner la base « </w:t>
            </w:r>
            <w:proofErr w:type="spellStart"/>
            <w:r>
              <w:t>Secret_Manager</w:t>
            </w:r>
            <w:proofErr w:type="spellEnd"/>
            <w:r>
              <w:t> » avant d’exécuter ce script.</w:t>
            </w:r>
          </w:p>
          <w:p w14:paraId="2B1B99D5" w14:textId="77777777" w:rsidR="004F5BE3" w:rsidRDefault="004F5BE3">
            <w:pPr>
              <w:pStyle w:val="Textetableau"/>
            </w:pPr>
            <w:r>
              <w:t>Ce fichier SQL insère les données de base, tel que les données de tables de référence. Il créé également l’utilisateur par défaut de l’outil « </w:t>
            </w:r>
            <w:r>
              <w:rPr>
                <w:b/>
                <w:color w:val="9EC630"/>
              </w:rPr>
              <w:t>Secret</w:t>
            </w:r>
            <w:r>
              <w:rPr>
                <w:b/>
                <w:color w:val="568EB6"/>
                <w:szCs w:val="20"/>
              </w:rPr>
              <w:t>Manager </w:t>
            </w:r>
            <w:r>
              <w:t>».</w:t>
            </w:r>
          </w:p>
        </w:tc>
      </w:tr>
    </w:tbl>
    <w:p w14:paraId="7D7C3BEE" w14:textId="77777777" w:rsidR="004F5BE3" w:rsidRDefault="004F5BE3">
      <w:r>
        <w:lastRenderedPageBreak/>
        <w:t>Après l’exécution du script SQL « </w:t>
      </w:r>
      <w:r>
        <w:rPr>
          <w:rFonts w:ascii="Courier New" w:hAnsi="Courier New" w:cs="Courier New"/>
        </w:rPr>
        <w:t>Secret_Manager-0.sql</w:t>
      </w:r>
      <w:r>
        <w:t> », vous devriez obtenir le résultat suivant dans « </w:t>
      </w:r>
      <w:proofErr w:type="spellStart"/>
      <w:r>
        <w:t>phpMyAdmin</w:t>
      </w:r>
      <w:proofErr w:type="spellEnd"/>
      <w:r>
        <w:t> » :</w:t>
      </w:r>
    </w:p>
    <w:p w14:paraId="221407AF" w14:textId="77777777" w:rsidR="004F5BE3" w:rsidRDefault="008F3D4E">
      <w:r>
        <w:rPr>
          <w:noProof/>
        </w:rPr>
        <w:drawing>
          <wp:inline distT="0" distB="0" distL="0" distR="0" wp14:anchorId="722BEC5D" wp14:editId="1A1790CB">
            <wp:extent cx="5664200" cy="2692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2692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7F8A" w14:textId="77777777" w:rsidR="004F5BE3" w:rsidRDefault="004F5BE3">
      <w:r>
        <w:t>En revanche, après l’exécution du script SQL « </w:t>
      </w:r>
      <w:r>
        <w:rPr>
          <w:rFonts w:ascii="Courier New" w:hAnsi="Courier New" w:cs="Courier New"/>
        </w:rPr>
        <w:t>Secret_Manager-2.sql</w:t>
      </w:r>
      <w:r>
        <w:t> », vous devriez obtenir le résultat suivant dans « </w:t>
      </w:r>
      <w:proofErr w:type="spellStart"/>
      <w:r>
        <w:t>phpMyAdmin</w:t>
      </w:r>
      <w:proofErr w:type="spellEnd"/>
      <w:r>
        <w:t> » :</w:t>
      </w:r>
    </w:p>
    <w:p w14:paraId="0464CF77" w14:textId="77777777" w:rsidR="004F5BE3" w:rsidRDefault="008F3D4E">
      <w:r>
        <w:rPr>
          <w:noProof/>
        </w:rPr>
        <w:drawing>
          <wp:inline distT="0" distB="0" distL="0" distR="0" wp14:anchorId="151A6988" wp14:editId="314F3935">
            <wp:extent cx="5732145" cy="2870200"/>
            <wp:effectExtent l="0" t="0" r="825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0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7C54C" w14:textId="77777777" w:rsidR="004F5BE3" w:rsidRDefault="004F5BE3">
      <w:r>
        <w:t>Normalement, vous devriez pouvoir utiliser,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 </w:t>
      </w:r>
      <w:r>
        <w:t>».</w:t>
      </w:r>
    </w:p>
    <w:p w14:paraId="4FD8CFDF" w14:textId="77777777" w:rsidR="004F5BE3" w:rsidRDefault="004F5BE3" w:rsidP="001E2E21">
      <w:pPr>
        <w:pStyle w:val="Titre1"/>
      </w:pPr>
      <w:bookmarkStart w:id="14" w:name="_Toc234516672"/>
      <w:r>
        <w:t>Première connexion à l’outil « </w:t>
      </w:r>
      <w:r>
        <w:rPr>
          <w:color w:val="9EC630"/>
        </w:rPr>
        <w:t>Secret</w:t>
      </w:r>
      <w:r>
        <w:rPr>
          <w:color w:val="568EB6"/>
          <w:szCs w:val="20"/>
        </w:rPr>
        <w:t>Manager </w:t>
      </w:r>
      <w:r>
        <w:t>»</w:t>
      </w:r>
      <w:bookmarkEnd w:id="14"/>
    </w:p>
    <w:p w14:paraId="4BAB80FE" w14:textId="77777777" w:rsidR="004F5BE3" w:rsidRDefault="004F5BE3">
      <w:r>
        <w:t>Commencez par une connexion locale à votre serveur. Pour ce faire, utilisez votre navigateur est tapez :</w:t>
      </w:r>
    </w:p>
    <w:p w14:paraId="0D806818" w14:textId="77777777" w:rsidR="004F5BE3" w:rsidRDefault="004F5BE3">
      <w:pPr>
        <w:pStyle w:val="Blocdecommandes"/>
      </w:pPr>
      <w:r>
        <w:t>http://localhost/SecretManager/</w:t>
      </w:r>
    </w:p>
    <w:p w14:paraId="12260FB4" w14:textId="77777777" w:rsidR="004F5BE3" w:rsidRDefault="004F5BE3">
      <w:r>
        <w:t>Vous devriez obtenir l’écran ci-dessous :</w:t>
      </w:r>
    </w:p>
    <w:p w14:paraId="59351B98" w14:textId="77777777" w:rsidR="004F5BE3" w:rsidRDefault="008F3D4E">
      <w:r>
        <w:rPr>
          <w:noProof/>
        </w:rPr>
        <w:lastRenderedPageBreak/>
        <w:drawing>
          <wp:inline distT="0" distB="0" distL="0" distR="0" wp14:anchorId="475285F0" wp14:editId="43E9204E">
            <wp:extent cx="5647055" cy="1727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727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80B1" w14:textId="77777777" w:rsidR="004F5BE3" w:rsidRDefault="004F5BE3">
      <w:r>
        <w:t>Comme l’outil vient d’être installé, l’utilisateur par défaut est « </w:t>
      </w:r>
      <w:proofErr w:type="spellStart"/>
      <w:r>
        <w:rPr>
          <w:rFonts w:ascii="Courier New" w:hAnsi="Courier New" w:cs="Courier New"/>
        </w:rPr>
        <w:t>root</w:t>
      </w:r>
      <w:proofErr w:type="spellEnd"/>
      <w:r>
        <w:t> » et son mot de passe par défaut est « </w:t>
      </w:r>
      <w:proofErr w:type="spellStart"/>
      <w:r>
        <w:rPr>
          <w:rFonts w:ascii="Courier New" w:hAnsi="Courier New" w:cs="Courier New"/>
        </w:rPr>
        <w:t>Welcome</w:t>
      </w:r>
      <w:proofErr w:type="spellEnd"/>
      <w:r>
        <w:rPr>
          <w:rFonts w:ascii="Courier New" w:hAnsi="Courier New" w:cs="Courier New"/>
        </w:rPr>
        <w:t> !</w:t>
      </w:r>
      <w:r>
        <w:t> » (</w:t>
      </w:r>
      <w:proofErr w:type="gramStart"/>
      <w:r>
        <w:t>l’espace</w:t>
      </w:r>
      <w:proofErr w:type="gramEnd"/>
      <w:r>
        <w:t xml:space="preserve"> est important entre le « </w:t>
      </w:r>
      <w:r>
        <w:rPr>
          <w:rFonts w:ascii="Courier New" w:hAnsi="Courier New" w:cs="Courier New"/>
        </w:rPr>
        <w:t>e</w:t>
      </w:r>
      <w:r>
        <w:t> » et le « </w:t>
      </w:r>
      <w:r>
        <w:rPr>
          <w:rFonts w:ascii="Courier New" w:hAnsi="Courier New" w:cs="Courier New"/>
        </w:rPr>
        <w:t>!</w:t>
      </w:r>
      <w:r>
        <w:t> »).</w:t>
      </w:r>
    </w:p>
    <w:p w14:paraId="2805E46A" w14:textId="77777777" w:rsidR="004F5BE3" w:rsidRDefault="004F5BE3">
      <w:pPr>
        <w:pStyle w:val="Miseenavant"/>
      </w:pPr>
      <w:r>
        <w:t>Attention : nous vous conseillons de changer ce mot de passe avant de passer l’outil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 w:rsidR="00590D97">
        <w:t> » en « Production », voir utiliser un compte « super-</w:t>
      </w:r>
      <w:proofErr w:type="spellStart"/>
      <w:r w:rsidR="00590D97">
        <w:t>admin</w:t>
      </w:r>
      <w:proofErr w:type="spellEnd"/>
      <w:r w:rsidR="00590D97">
        <w:t> » différent.</w:t>
      </w:r>
    </w:p>
    <w:p w14:paraId="05186F62" w14:textId="77777777" w:rsidR="004F5BE3" w:rsidRDefault="004F5BE3">
      <w:r>
        <w:t>Vous devriez arriver sur l’écran ci-dessous :</w:t>
      </w:r>
    </w:p>
    <w:p w14:paraId="1575B0E9" w14:textId="77777777" w:rsidR="004F5BE3" w:rsidRDefault="008F3D4E">
      <w:r>
        <w:rPr>
          <w:noProof/>
        </w:rPr>
        <w:drawing>
          <wp:inline distT="0" distB="0" distL="0" distR="0" wp14:anchorId="61891B30" wp14:editId="63E4EBE2">
            <wp:extent cx="5689600" cy="354774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47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97DC" w14:textId="77777777" w:rsidR="004F5BE3" w:rsidRDefault="004F5BE3">
      <w:r>
        <w:t>Si c’est le cas, votre installation est finie et vous pouvez entamer la lecture du « Guide d’Administration ».</w:t>
      </w:r>
    </w:p>
    <w:p w14:paraId="1A9EBC20" w14:textId="77777777" w:rsidR="004F5BE3" w:rsidRDefault="004F5BE3" w:rsidP="001E2E21">
      <w:pPr>
        <w:pStyle w:val="Titre1"/>
      </w:pPr>
      <w:bookmarkStart w:id="15" w:name="_Toc234516673"/>
      <w:r>
        <w:t>Erreurs de connexion à l’outil « </w:t>
      </w:r>
      <w:r>
        <w:rPr>
          <w:color w:val="9EC630"/>
        </w:rPr>
        <w:t>Secret</w:t>
      </w:r>
      <w:r>
        <w:rPr>
          <w:color w:val="568EB6"/>
          <w:szCs w:val="20"/>
        </w:rPr>
        <w:t>Manager </w:t>
      </w:r>
      <w:r>
        <w:t>»</w:t>
      </w:r>
      <w:bookmarkEnd w:id="15"/>
    </w:p>
    <w:p w14:paraId="56A3CC00" w14:textId="77777777" w:rsidR="004F5BE3" w:rsidRDefault="004F5BE3">
      <w:r>
        <w:t>Les erreurs peuvent être nombreuses, mais voici quelques voies de prospection :</w:t>
      </w:r>
    </w:p>
    <w:p w14:paraId="64D5F490" w14:textId="77777777" w:rsidR="004F5BE3" w:rsidRDefault="004F5BE3" w:rsidP="001E2E21">
      <w:pPr>
        <w:pStyle w:val="Titre2"/>
      </w:pPr>
      <w:bookmarkStart w:id="16" w:name="_Toc234516674"/>
      <w:r>
        <w:t>Erreurs de connexion à la base de données</w:t>
      </w:r>
      <w:bookmarkEnd w:id="16"/>
    </w:p>
    <w:p w14:paraId="7F142CF9" w14:textId="77777777" w:rsidR="004F5BE3" w:rsidRDefault="004F5BE3">
      <w:r>
        <w:t>Les variables d’environnement qui gèrent l’accès à la base de données sont dans le fichier « </w:t>
      </w:r>
      <w:proofErr w:type="spellStart"/>
      <w:r>
        <w:rPr>
          <w:rFonts w:ascii="Courier New" w:hAnsi="Courier New" w:cs="Courier New"/>
        </w:rPr>
        <w:t>Config_Access_DB.inc.php</w:t>
      </w:r>
      <w:proofErr w:type="spellEnd"/>
      <w:r>
        <w:t> » dans le sous-répertoire « </w:t>
      </w:r>
      <w:proofErr w:type="spellStart"/>
      <w:r>
        <w:rPr>
          <w:rFonts w:ascii="Courier New" w:hAnsi="Courier New" w:cs="Courier New"/>
        </w:rPr>
        <w:t>Libraries</w:t>
      </w:r>
      <w:proofErr w:type="spellEnd"/>
      <w:r>
        <w:rPr>
          <w:rFonts w:ascii="Courier New" w:hAnsi="Courier New" w:cs="Courier New"/>
        </w:rPr>
        <w:t> </w:t>
      </w:r>
      <w:r>
        <w:t>» du répertoire d’installation « </w:t>
      </w:r>
      <w:r>
        <w:rPr>
          <w:rFonts w:ascii="Courier New" w:hAnsi="Courier New" w:cs="Courier New"/>
        </w:rPr>
        <w:t>SecretManager </w:t>
      </w:r>
      <w:r>
        <w:t>».</w:t>
      </w:r>
    </w:p>
    <w:p w14:paraId="440E458B" w14:textId="77777777" w:rsidR="004F5BE3" w:rsidRDefault="004F5BE3">
      <w:r>
        <w:lastRenderedPageBreak/>
        <w:t>Le mot de passe de l’utilisateur « </w:t>
      </w:r>
      <w:proofErr w:type="spellStart"/>
      <w:r>
        <w:rPr>
          <w:rFonts w:ascii="Courier New" w:hAnsi="Courier New" w:cs="Courier New"/>
        </w:rPr>
        <w:t>iica_user</w:t>
      </w:r>
      <w:proofErr w:type="spellEnd"/>
      <w:r>
        <w:t> » doit par exemple être en phase avec celui en base de données.</w:t>
      </w:r>
    </w:p>
    <w:p w14:paraId="728EAD59" w14:textId="77777777" w:rsidR="00927781" w:rsidRDefault="00927781" w:rsidP="001E2E21">
      <w:pPr>
        <w:pStyle w:val="Titre1"/>
        <w:rPr>
          <w:szCs w:val="20"/>
        </w:rPr>
      </w:pPr>
      <w:bookmarkStart w:id="17" w:name="_Toc234516675"/>
      <w:r>
        <w:t>Installation du « </w:t>
      </w:r>
      <w:r>
        <w:rPr>
          <w:color w:val="9EC630"/>
        </w:rPr>
        <w:t>Secret</w:t>
      </w:r>
      <w:r>
        <w:rPr>
          <w:color w:val="568EB6"/>
          <w:szCs w:val="20"/>
        </w:rPr>
        <w:t>Server</w:t>
      </w:r>
      <w:r>
        <w:rPr>
          <w:szCs w:val="20"/>
        </w:rPr>
        <w:t> »</w:t>
      </w:r>
      <w:bookmarkEnd w:id="17"/>
    </w:p>
    <w:p w14:paraId="669D36F3" w14:textId="77777777" w:rsidR="00927781" w:rsidRDefault="00511FCA">
      <w:pPr>
        <w:rPr>
          <w:szCs w:val="20"/>
        </w:rPr>
      </w:pPr>
      <w:r>
        <w:t>Le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 xml:space="preserve"> » est localisé dans le même répertoire que le </w:t>
      </w:r>
      <w:r>
        <w:t>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 xml:space="preserve"> ». La différence est que ce dernier n’est pas une application Web. Le </w:t>
      </w:r>
      <w:r>
        <w:t>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 doit être exécuté en tant que tâche de fond de votre système.</w:t>
      </w:r>
    </w:p>
    <w:p w14:paraId="3851FFCA" w14:textId="77777777" w:rsidR="00A6158C" w:rsidRDefault="00A6158C" w:rsidP="00A6158C">
      <w:pPr>
        <w:pStyle w:val="Titre2"/>
      </w:pPr>
      <w:bookmarkStart w:id="18" w:name="_Toc234516676"/>
      <w:r>
        <w:t>Paramétrage du 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</w:t>
      </w:r>
      <w:bookmarkEnd w:id="18"/>
    </w:p>
    <w:p w14:paraId="3CCEB75C" w14:textId="77777777" w:rsidR="00A6158C" w:rsidRDefault="00A6158C">
      <w:r>
        <w:rPr>
          <w:szCs w:val="20"/>
        </w:rPr>
        <w:t xml:space="preserve">Par défaut, au démarrage du </w:t>
      </w:r>
      <w:r>
        <w:t>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», ce dernier utilise le fichier de configuration ci-dessous :</w:t>
      </w:r>
    </w:p>
    <w:p w14:paraId="615D0921" w14:textId="77777777" w:rsidR="00A6158C" w:rsidRDefault="00A6158C" w:rsidP="00A6158C">
      <w:pPr>
        <w:pStyle w:val="Blocdecommandes"/>
      </w:pPr>
      <w:proofErr w:type="spellStart"/>
      <w:r w:rsidRPr="00A6158C">
        <w:t>Libraries</w:t>
      </w:r>
      <w:proofErr w:type="spellEnd"/>
      <w:r w:rsidRPr="00A6158C">
        <w:t>/</w:t>
      </w:r>
      <w:proofErr w:type="spellStart"/>
      <w:r w:rsidRPr="00A6158C">
        <w:t>Config_SM</w:t>
      </w:r>
      <w:proofErr w:type="spellEnd"/>
      <w:r w:rsidRPr="00A6158C">
        <w:t>-secrets-</w:t>
      </w:r>
      <w:proofErr w:type="spellStart"/>
      <w:r w:rsidRPr="00A6158C">
        <w:t>server.inc.php</w:t>
      </w:r>
      <w:proofErr w:type="spellEnd"/>
    </w:p>
    <w:p w14:paraId="4934267B" w14:textId="77777777" w:rsidR="00A6158C" w:rsidRDefault="00002DD9">
      <w:pPr>
        <w:rPr>
          <w:szCs w:val="20"/>
        </w:rPr>
      </w:pPr>
      <w:r>
        <w:rPr>
          <w:szCs w:val="20"/>
        </w:rPr>
        <w:t>Ce fichier permet de définir 3</w:t>
      </w:r>
      <w:r w:rsidR="00A6158C">
        <w:rPr>
          <w:szCs w:val="20"/>
        </w:rPr>
        <w:t xml:space="preserve"> paramètres importants :</w:t>
      </w:r>
    </w:p>
    <w:p w14:paraId="70B5214F" w14:textId="77777777" w:rsidR="00002DD9" w:rsidRDefault="00002DD9" w:rsidP="00002DD9">
      <w:pPr>
        <w:pStyle w:val="NumroNiveau1"/>
      </w:pPr>
      <w:r>
        <w:t xml:space="preserve">L’adresse IP (sachant que pour le moment, seul le </w:t>
      </w:r>
      <w:proofErr w:type="spellStart"/>
      <w:r w:rsidRPr="00002DD9">
        <w:rPr>
          <w:rFonts w:ascii="Courier New" w:hAnsi="Courier New" w:cs="Courier New"/>
        </w:rPr>
        <w:t>localhost</w:t>
      </w:r>
      <w:proofErr w:type="spellEnd"/>
      <w:r>
        <w:t xml:space="preserve"> fonctionne) ;</w:t>
      </w:r>
    </w:p>
    <w:p w14:paraId="6FCBD1BA" w14:textId="77777777" w:rsidR="00A6158C" w:rsidRPr="00A6158C" w:rsidRDefault="00A6158C" w:rsidP="00002DD9">
      <w:pPr>
        <w:pStyle w:val="NumroNiveau1"/>
      </w:pPr>
      <w:r>
        <w:t xml:space="preserve">Le port IP d’écoute du </w:t>
      </w:r>
      <w:proofErr w:type="spellStart"/>
      <w:r>
        <w:t>SecretServer</w:t>
      </w:r>
      <w:proofErr w:type="spellEnd"/>
      <w:r>
        <w:t xml:space="preserve"> (par défaut, </w:t>
      </w:r>
      <w:r w:rsidRPr="00A6158C">
        <w:rPr>
          <w:rFonts w:ascii="Courier New" w:hAnsi="Courier New" w:cs="Courier New"/>
        </w:rPr>
        <w:t>$</w:t>
      </w:r>
      <w:proofErr w:type="spellStart"/>
      <w:r w:rsidRPr="00A6158C">
        <w:rPr>
          <w:rFonts w:ascii="Courier New" w:hAnsi="Courier New" w:cs="Courier New"/>
        </w:rPr>
        <w:t>IP_Port</w:t>
      </w:r>
      <w:proofErr w:type="spellEnd"/>
      <w:r w:rsidRPr="00A6158C">
        <w:rPr>
          <w:rFonts w:ascii="Courier New" w:hAnsi="Courier New" w:cs="Courier New"/>
        </w:rPr>
        <w:t xml:space="preserve"> = 10000</w:t>
      </w:r>
      <w:r>
        <w:t>) ;</w:t>
      </w:r>
    </w:p>
    <w:p w14:paraId="7939BA7D" w14:textId="77777777" w:rsidR="00A6158C" w:rsidRDefault="00A6158C" w:rsidP="00002DD9">
      <w:pPr>
        <w:pStyle w:val="NumroNiveau1"/>
      </w:pPr>
      <w:r>
        <w:t xml:space="preserve">Le nom du fichier dans lequel sera stockée la clé mère (par défaut, </w:t>
      </w:r>
      <w:r w:rsidRPr="00A6158C">
        <w:rPr>
          <w:rFonts w:ascii="Courier New" w:hAnsi="Courier New" w:cs="Courier New"/>
        </w:rPr>
        <w:t>$</w:t>
      </w:r>
      <w:proofErr w:type="spellStart"/>
      <w:r w:rsidRPr="00A6158C">
        <w:rPr>
          <w:rFonts w:ascii="Courier New" w:hAnsi="Courier New" w:cs="Courier New"/>
        </w:rPr>
        <w:t>SecretFile</w:t>
      </w:r>
      <w:proofErr w:type="spellEnd"/>
      <w:r w:rsidRPr="00A6158C">
        <w:rPr>
          <w:rFonts w:ascii="Courier New" w:hAnsi="Courier New" w:cs="Courier New"/>
        </w:rPr>
        <w:t xml:space="preserve"> = '</w:t>
      </w:r>
      <w:proofErr w:type="spellStart"/>
      <w:r w:rsidRPr="00A6158C">
        <w:rPr>
          <w:rFonts w:ascii="Courier New" w:hAnsi="Courier New" w:cs="Courier New"/>
        </w:rPr>
        <w:t>Libraries</w:t>
      </w:r>
      <w:proofErr w:type="spellEnd"/>
      <w:r w:rsidRPr="00A6158C">
        <w:rPr>
          <w:rFonts w:ascii="Courier New" w:hAnsi="Courier New" w:cs="Courier New"/>
        </w:rPr>
        <w:t>/secret.dat'</w:t>
      </w:r>
      <w:r>
        <w:t>).</w:t>
      </w:r>
      <w:r w:rsidR="00747D7A">
        <w:t xml:space="preserve"> La clé mère est la clé utilisée pour chiffrer les secrets dans la base de données.</w:t>
      </w:r>
    </w:p>
    <w:p w14:paraId="36B4393C" w14:textId="77777777" w:rsidR="00002DD9" w:rsidRPr="00A6158C" w:rsidRDefault="00002DD9" w:rsidP="00002DD9">
      <w:r>
        <w:t>Normalement, seul le numéro de port IP devrait être changé.</w:t>
      </w:r>
    </w:p>
    <w:p w14:paraId="63924D55" w14:textId="77777777" w:rsidR="006568FC" w:rsidRDefault="00511FCA" w:rsidP="00511FCA">
      <w:pPr>
        <w:pStyle w:val="Titre2"/>
      </w:pPr>
      <w:bookmarkStart w:id="19" w:name="_Toc234516677"/>
      <w:r>
        <w:t>Lancer le « </w:t>
      </w:r>
      <w:proofErr w:type="spellStart"/>
      <w:r>
        <w:rPr>
          <w:color w:val="9EC630"/>
        </w:rPr>
        <w:t>Secret</w:t>
      </w:r>
      <w:r>
        <w:rPr>
          <w:color w:val="568EB6"/>
        </w:rPr>
        <w:t>Server</w:t>
      </w:r>
      <w:proofErr w:type="spellEnd"/>
      <w:r>
        <w:t> »</w:t>
      </w:r>
      <w:bookmarkEnd w:id="19"/>
    </w:p>
    <w:p w14:paraId="2237F5E1" w14:textId="77777777" w:rsidR="006568FC" w:rsidRDefault="00511FCA" w:rsidP="006568FC">
      <w:pPr>
        <w:rPr>
          <w:szCs w:val="20"/>
        </w:rPr>
      </w:pPr>
      <w:r>
        <w:t xml:space="preserve"> </w:t>
      </w:r>
      <w:r w:rsidR="006568FC">
        <w:t>Pour démarrer le « </w:t>
      </w:r>
      <w:proofErr w:type="spellStart"/>
      <w:r w:rsidR="006568FC">
        <w:rPr>
          <w:b/>
          <w:color w:val="9EC630"/>
        </w:rPr>
        <w:t>Secret</w:t>
      </w:r>
      <w:r w:rsidR="006568FC">
        <w:rPr>
          <w:b/>
          <w:color w:val="568EB6"/>
          <w:szCs w:val="20"/>
        </w:rPr>
        <w:t>Server</w:t>
      </w:r>
      <w:proofErr w:type="spellEnd"/>
      <w:r w:rsidR="006568FC">
        <w:rPr>
          <w:szCs w:val="20"/>
        </w:rPr>
        <w:t> », il faut globalement exécuter la commande ci-dessous :</w:t>
      </w:r>
    </w:p>
    <w:p w14:paraId="57E07295" w14:textId="77777777" w:rsidR="006568FC" w:rsidRDefault="006568FC" w:rsidP="006568FC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</w:p>
    <w:p w14:paraId="5898A0A9" w14:textId="77777777" w:rsidR="006568FC" w:rsidRDefault="006568FC" w:rsidP="006568FC">
      <w:pPr>
        <w:rPr>
          <w:szCs w:val="20"/>
        </w:rPr>
      </w:pPr>
      <w:r w:rsidRPr="00954896">
        <w:rPr>
          <w:rFonts w:ascii="Courier New" w:hAnsi="Courier New" w:cs="Courier New"/>
        </w:rPr>
        <w:t>${SECRET_MANAGER}</w:t>
      </w:r>
      <w:r>
        <w:t xml:space="preserve"> correspond au répertoire d’installation du « </w:t>
      </w:r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Manager</w:t>
      </w:r>
      <w:r>
        <w:rPr>
          <w:szCs w:val="20"/>
        </w:rPr>
        <w:t> ».</w:t>
      </w:r>
    </w:p>
    <w:p w14:paraId="19C48B46" w14:textId="77777777" w:rsidR="00C84C9D" w:rsidRDefault="00C84C9D" w:rsidP="00C84C9D">
      <w:pPr>
        <w:rPr>
          <w:szCs w:val="20"/>
        </w:rPr>
      </w:pPr>
      <w:r>
        <w:t>Tant que vous êtes en mode test, nous vous invitons à utiliser le mode « DEBUG » à l’exécution de votre 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».</w:t>
      </w:r>
    </w:p>
    <w:p w14:paraId="241FCBB5" w14:textId="77777777" w:rsidR="00C84C9D" w:rsidRDefault="00C84C9D" w:rsidP="00C84C9D">
      <w:pPr>
        <w:rPr>
          <w:szCs w:val="20"/>
        </w:rPr>
      </w:pPr>
      <w:r>
        <w:rPr>
          <w:szCs w:val="20"/>
        </w:rPr>
        <w:t>Pour ce faire vous exécutez la commande ci-dessous :</w:t>
      </w:r>
    </w:p>
    <w:p w14:paraId="72D698F8" w14:textId="2A116101" w:rsidR="00C84C9D" w:rsidRDefault="00C84C9D" w:rsidP="00C84C9D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  <w:r>
        <w:t xml:space="preserve"> </w:t>
      </w:r>
      <w:r w:rsidRPr="004D24F4">
        <w:rPr>
          <w:b/>
        </w:rPr>
        <w:t>-d</w:t>
      </w:r>
    </w:p>
    <w:p w14:paraId="2DB76778" w14:textId="77777777" w:rsidR="00C84C9D" w:rsidRDefault="00C84C9D" w:rsidP="00C84C9D">
      <w:pPr>
        <w:rPr>
          <w:szCs w:val="20"/>
        </w:rPr>
      </w:pPr>
      <w:r>
        <w:rPr>
          <w:szCs w:val="20"/>
        </w:rPr>
        <w:t>Pour plus d’information sur les options disponibles, exécutez la commande ci-dessous :</w:t>
      </w:r>
    </w:p>
    <w:p w14:paraId="7009265B" w14:textId="77C32539" w:rsidR="00C84C9D" w:rsidRDefault="00C84C9D" w:rsidP="00C84C9D">
      <w:pPr>
        <w:pStyle w:val="Blocdecommandes"/>
      </w:pPr>
      <w: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${SECRET_MANAGER}/SM-secrets-</w:t>
      </w:r>
      <w:proofErr w:type="spellStart"/>
      <w:r>
        <w:t>server.php</w:t>
      </w:r>
      <w:proofErr w:type="spellEnd"/>
      <w:r>
        <w:t xml:space="preserve"> </w:t>
      </w:r>
      <w:r w:rsidRPr="004D24F4">
        <w:rPr>
          <w:b/>
        </w:rPr>
        <w:t>-</w:t>
      </w:r>
      <w:r>
        <w:rPr>
          <w:b/>
        </w:rPr>
        <w:t>h</w:t>
      </w:r>
    </w:p>
    <w:p w14:paraId="725847C3" w14:textId="774B8C78" w:rsidR="006568FC" w:rsidRPr="00954896" w:rsidRDefault="00C84C9D" w:rsidP="006568FC">
      <w:r>
        <w:rPr>
          <w:szCs w:val="20"/>
        </w:rPr>
        <w:t>Pour encapsuler ces</w:t>
      </w:r>
      <w:r w:rsidR="006568FC">
        <w:rPr>
          <w:szCs w:val="20"/>
        </w:rPr>
        <w:t xml:space="preserve"> commande</w:t>
      </w:r>
      <w:r>
        <w:rPr>
          <w:szCs w:val="20"/>
        </w:rPr>
        <w:t>s</w:t>
      </w:r>
      <w:r w:rsidR="006568FC">
        <w:rPr>
          <w:szCs w:val="20"/>
        </w:rPr>
        <w:t xml:space="preserve">, il est préférable de voir cela avec l’Administrateur du serveur hébergeant le </w:t>
      </w:r>
      <w:r w:rsidR="006568FC">
        <w:t>« </w:t>
      </w:r>
      <w:proofErr w:type="spellStart"/>
      <w:r w:rsidR="006568FC">
        <w:rPr>
          <w:b/>
          <w:color w:val="9EC630"/>
        </w:rPr>
        <w:t>Secret</w:t>
      </w:r>
      <w:r w:rsidR="006568FC">
        <w:rPr>
          <w:b/>
          <w:color w:val="568EB6"/>
          <w:szCs w:val="20"/>
        </w:rPr>
        <w:t>Server</w:t>
      </w:r>
      <w:proofErr w:type="spellEnd"/>
      <w:r w:rsidR="006568FC">
        <w:rPr>
          <w:szCs w:val="20"/>
        </w:rPr>
        <w:t> ».</w:t>
      </w:r>
    </w:p>
    <w:p w14:paraId="636154CC" w14:textId="13E2B369" w:rsidR="00954896" w:rsidRDefault="00C84C9D" w:rsidP="004D24F4">
      <w:pPr>
        <w:pStyle w:val="Titre3"/>
      </w:pPr>
      <w:bookmarkStart w:id="20" w:name="_Toc234516678"/>
      <w:r>
        <w:t xml:space="preserve">Tester le </w:t>
      </w:r>
      <w:r w:rsidR="00954896">
        <w:t>démarrage</w:t>
      </w:r>
      <w:r>
        <w:t xml:space="preserve"> du </w:t>
      </w:r>
      <w:r>
        <w:t>« </w:t>
      </w:r>
      <w:proofErr w:type="spellStart"/>
      <w:r w:rsidRPr="00C84C9D">
        <w:rPr>
          <w:color w:val="9EC630"/>
        </w:rPr>
        <w:t>Secret</w:t>
      </w:r>
      <w:r w:rsidRPr="00C84C9D">
        <w:rPr>
          <w:color w:val="568EB6"/>
          <w:szCs w:val="20"/>
        </w:rPr>
        <w:t>Server</w:t>
      </w:r>
      <w:proofErr w:type="spellEnd"/>
      <w:r>
        <w:rPr>
          <w:szCs w:val="20"/>
        </w:rPr>
        <w:t> »</w:t>
      </w:r>
      <w:bookmarkEnd w:id="20"/>
    </w:p>
    <w:p w14:paraId="3507C3C1" w14:textId="1A0473B1" w:rsidR="00511FCA" w:rsidRDefault="00C84C9D" w:rsidP="00C84C9D">
      <w:r>
        <w:t xml:space="preserve">Il est possible de démarrer le </w:t>
      </w:r>
      <w:r>
        <w:t>« </w:t>
      </w:r>
      <w:proofErr w:type="spellStart"/>
      <w:r>
        <w:rPr>
          <w:b/>
          <w:color w:val="9EC630"/>
        </w:rPr>
        <w:t>Secret</w:t>
      </w:r>
      <w:r>
        <w:rPr>
          <w:b/>
          <w:color w:val="568EB6"/>
          <w:szCs w:val="20"/>
        </w:rPr>
        <w:t>Server</w:t>
      </w:r>
      <w:proofErr w:type="spellEnd"/>
      <w:r>
        <w:rPr>
          <w:szCs w:val="20"/>
        </w:rPr>
        <w:t> »</w:t>
      </w:r>
      <w:r>
        <w:rPr>
          <w:szCs w:val="20"/>
        </w:rPr>
        <w:t xml:space="preserve"> en arrière plan en utilisant la commande </w:t>
      </w:r>
      <w:r w:rsidR="004D24F4">
        <w:t>« SUDO »</w:t>
      </w:r>
      <w:r>
        <w:t>, comme ci-dessous :</w:t>
      </w:r>
    </w:p>
    <w:p w14:paraId="05ED9A69" w14:textId="6F4D5737" w:rsidR="004D24F4" w:rsidRDefault="004D24F4" w:rsidP="004D24F4">
      <w:pPr>
        <w:pStyle w:val="Blocdecommandes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–b </w:t>
      </w:r>
      <w:proofErr w:type="spellStart"/>
      <w:r>
        <w:t>php</w:t>
      </w:r>
      <w:proofErr w:type="spellEnd"/>
      <w:r>
        <w:t xml:space="preserve"> ${SECRET_MANAGER}/SM-</w:t>
      </w:r>
      <w:r w:rsidR="00CA35E4">
        <w:t>secrets-</w:t>
      </w:r>
      <w:proofErr w:type="spellStart"/>
      <w:r w:rsidR="00CA35E4">
        <w:t>server</w:t>
      </w:r>
      <w:r>
        <w:t>.php</w:t>
      </w:r>
      <w:proofErr w:type="spellEnd"/>
    </w:p>
    <w:p w14:paraId="354366E5" w14:textId="77777777" w:rsidR="004D00E1" w:rsidRDefault="004D00E1"/>
    <w:sectPr w:rsidR="004D00E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685" w:right="1418" w:bottom="1745" w:left="1418" w:header="1418" w:footer="1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797C0" w14:textId="77777777" w:rsidR="006568FC" w:rsidRDefault="006568FC">
      <w:pPr>
        <w:spacing w:before="0"/>
      </w:pPr>
      <w:r>
        <w:separator/>
      </w:r>
    </w:p>
  </w:endnote>
  <w:endnote w:type="continuationSeparator" w:id="0">
    <w:p w14:paraId="14F89B08" w14:textId="77777777" w:rsidR="006568FC" w:rsidRDefault="006568F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56" w:type="dxa"/>
      <w:tblLayout w:type="fixed"/>
      <w:tblLook w:val="0000" w:firstRow="0" w:lastRow="0" w:firstColumn="0" w:lastColumn="0" w:noHBand="0" w:noVBand="0"/>
    </w:tblPr>
    <w:tblGrid>
      <w:gridCol w:w="3100"/>
      <w:gridCol w:w="2919"/>
      <w:gridCol w:w="3266"/>
    </w:tblGrid>
    <w:tr w:rsidR="006568FC" w14:paraId="184BAA10" w14:textId="77777777">
      <w:tc>
        <w:tcPr>
          <w:tcW w:w="3100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024A8AF9" w14:textId="77777777" w:rsidR="006568FC" w:rsidRDefault="006568FC">
          <w:pPr>
            <w:pStyle w:val="Pieddepage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SAVEDATE \@"dd/MM/yyyy" </w:instrText>
          </w:r>
          <w:r>
            <w:fldChar w:fldCharType="separate"/>
          </w:r>
          <w:r>
            <w:rPr>
              <w:noProof/>
            </w:rPr>
            <w:t>17/06/2013</w:t>
          </w:r>
          <w:r>
            <w:fldChar w:fldCharType="end"/>
          </w:r>
        </w:p>
      </w:tc>
      <w:tc>
        <w:tcPr>
          <w:tcW w:w="2919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00C2342D" w14:textId="77777777" w:rsidR="006568FC" w:rsidRDefault="006568FC">
          <w:pPr>
            <w:pStyle w:val="Pieddepage"/>
            <w:tabs>
              <w:tab w:val="clear" w:pos="4536"/>
              <w:tab w:val="clear" w:pos="9072"/>
            </w:tabs>
            <w:jc w:val="center"/>
            <w:rPr>
              <w:lang/>
            </w:rPr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1A45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 w:rsidR="00181A45">
            <w:rPr>
              <w:noProof/>
            </w:rPr>
            <w:t>10</w:t>
          </w:r>
          <w:r>
            <w:fldChar w:fldCharType="end"/>
          </w:r>
        </w:p>
      </w:tc>
      <w:tc>
        <w:tcPr>
          <w:tcW w:w="3266" w:type="dxa"/>
          <w:tcBorders>
            <w:top w:val="single" w:sz="4" w:space="0" w:color="808080"/>
          </w:tcBorders>
          <w:shd w:val="clear" w:color="auto" w:fill="auto"/>
          <w:vAlign w:val="center"/>
        </w:tcPr>
        <w:p w14:paraId="355851EC" w14:textId="77777777" w:rsidR="006568FC" w:rsidRDefault="006568FC">
          <w:pPr>
            <w:pStyle w:val="Pieddepage"/>
            <w:tabs>
              <w:tab w:val="clear" w:pos="4536"/>
              <w:tab w:val="clear" w:pos="9072"/>
            </w:tabs>
            <w:jc w:val="right"/>
          </w:pPr>
          <w:r>
            <w:rPr>
              <w:lang/>
            </w:rPr>
            <w:t>Statut : Béta</w:t>
          </w:r>
        </w:p>
      </w:tc>
    </w:tr>
  </w:tbl>
  <w:p w14:paraId="29C7D91E" w14:textId="77777777" w:rsidR="006568FC" w:rsidRDefault="006568FC"/>
</w:ftr>
</file>

<file path=word/footer10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0AD28" w14:textId="77777777" w:rsidR="006568FC" w:rsidRDefault="006568FC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BCDFF" w14:textId="77777777" w:rsidR="006568FC" w:rsidRDefault="006568FC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615D4" w14:textId="77777777" w:rsidR="006568FC" w:rsidRDefault="006568FC">
    <w:pPr>
      <w:pStyle w:val="Pieddepag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8A307" w14:textId="77777777" w:rsidR="006568FC" w:rsidRDefault="006568FC"/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200A69" w14:textId="77777777" w:rsidR="006568FC" w:rsidRDefault="006568FC"/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A820" w14:textId="77777777" w:rsidR="006568FC" w:rsidRDefault="006568FC">
    <w:pPr>
      <w:pStyle w:val="Pieddepage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C4830" w14:textId="77777777" w:rsidR="006568FC" w:rsidRDefault="006568FC"/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C9CCC" w14:textId="77777777" w:rsidR="006568FC" w:rsidRDefault="006568FC"/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EC370" w14:textId="77777777" w:rsidR="006568FC" w:rsidRDefault="006568F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3A2912" w14:textId="77777777" w:rsidR="006568FC" w:rsidRDefault="006568FC">
      <w:pPr>
        <w:spacing w:before="0"/>
      </w:pPr>
      <w:r>
        <w:separator/>
      </w:r>
    </w:p>
  </w:footnote>
  <w:footnote w:type="continuationSeparator" w:id="0">
    <w:p w14:paraId="57BF96A3" w14:textId="77777777" w:rsidR="006568FC" w:rsidRDefault="006568F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268"/>
      <w:gridCol w:w="4343"/>
      <w:gridCol w:w="1727"/>
    </w:tblGrid>
    <w:tr w:rsidR="006568FC" w14:paraId="24B71492" w14:textId="77777777">
      <w:trPr>
        <w:trHeight w:val="693"/>
        <w:jc w:val="center"/>
      </w:trPr>
      <w:tc>
        <w:tcPr>
          <w:tcW w:w="3268" w:type="dxa"/>
          <w:shd w:val="clear" w:color="auto" w:fill="auto"/>
          <w:vAlign w:val="center"/>
        </w:tcPr>
        <w:p w14:paraId="29D51545" w14:textId="77777777" w:rsidR="006568FC" w:rsidRDefault="006568FC">
          <w:pPr>
            <w:pStyle w:val="En-tte"/>
          </w:pPr>
          <w:r>
            <w:rPr>
              <w:noProof/>
            </w:rPr>
            <w:drawing>
              <wp:inline distT="0" distB="0" distL="0" distR="0" wp14:anchorId="52CD11CB" wp14:editId="20308ADD">
                <wp:extent cx="1905000" cy="931545"/>
                <wp:effectExtent l="0" t="0" r="0" b="825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43" w:type="dxa"/>
          <w:shd w:val="clear" w:color="auto" w:fill="auto"/>
          <w:vAlign w:val="center"/>
        </w:tcPr>
        <w:p w14:paraId="6E9DC2C4" w14:textId="77777777" w:rsidR="006568FC" w:rsidRDefault="006568FC">
          <w:pPr>
            <w:pStyle w:val="En-tte"/>
          </w:pP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TITLE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Guide d'Installation</w:t>
          </w:r>
          <w:r>
            <w:rPr>
              <w:b/>
              <w:sz w:val="20"/>
              <w:szCs w:val="20"/>
            </w:rPr>
            <w:fldChar w:fldCharType="end"/>
          </w:r>
        </w:p>
        <w:p w14:paraId="3545DD14" w14:textId="77777777" w:rsidR="006568FC" w:rsidRDefault="006568FC">
          <w:pPr>
            <w:pStyle w:val="En-tte"/>
          </w:pPr>
          <w:r>
            <w:rPr>
              <w:rFonts w:cs="Arial"/>
              <w:b/>
              <w:color w:val="3F4041"/>
              <w:szCs w:val="28"/>
            </w:rPr>
            <w:fldChar w:fldCharType="begin"/>
          </w:r>
          <w:r>
            <w:rPr>
              <w:rFonts w:cs="Arial"/>
              <w:b/>
              <w:color w:val="3F4041"/>
              <w:szCs w:val="28"/>
            </w:rPr>
            <w:instrText xml:space="preserve"> SUBJECT </w:instrText>
          </w:r>
          <w:r>
            <w:rPr>
              <w:rFonts w:cs="Arial"/>
              <w:b/>
              <w:color w:val="3F4041"/>
              <w:szCs w:val="28"/>
            </w:rPr>
            <w:fldChar w:fldCharType="separate"/>
          </w:r>
          <w:r>
            <w:rPr>
              <w:rFonts w:cs="Arial"/>
              <w:b/>
              <w:color w:val="3F4041"/>
              <w:szCs w:val="28"/>
            </w:rPr>
            <w:t>SecretManager v0.4-x</w:t>
          </w:r>
          <w:r>
            <w:rPr>
              <w:rFonts w:cs="Arial"/>
              <w:b/>
              <w:color w:val="3F4041"/>
              <w:szCs w:val="28"/>
            </w:rPr>
            <w:fldChar w:fldCharType="end"/>
          </w:r>
        </w:p>
      </w:tc>
      <w:tc>
        <w:tcPr>
          <w:tcW w:w="1727" w:type="dxa"/>
          <w:shd w:val="clear" w:color="auto" w:fill="auto"/>
          <w:vAlign w:val="center"/>
        </w:tcPr>
        <w:p w14:paraId="543F161D" w14:textId="77777777" w:rsidR="006568FC" w:rsidRDefault="006568FC">
          <w:pPr>
            <w:pStyle w:val="En-tte"/>
            <w:rPr>
              <w:sz w:val="16"/>
              <w:szCs w:val="16"/>
            </w:rPr>
          </w:pPr>
          <w:r>
            <w:fldChar w:fldCharType="begin"/>
          </w:r>
          <w:r>
            <w:instrText xml:space="preserve"> AUTHOR </w:instrText>
          </w:r>
          <w:r>
            <w:fldChar w:fldCharType="separate"/>
          </w:r>
          <w:r>
            <w:t>Pierre-Luc MARY</w:t>
          </w:r>
          <w:r>
            <w:fldChar w:fldCharType="end"/>
          </w:r>
        </w:p>
        <w:p w14:paraId="13404C2D" w14:textId="77777777" w:rsidR="006568FC" w:rsidRDefault="006568FC">
          <w:pPr>
            <w:pStyle w:val="En-tte"/>
          </w:pPr>
          <w:r>
            <w:rPr>
              <w:sz w:val="16"/>
              <w:szCs w:val="16"/>
            </w:rPr>
            <w:t>Version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 xml:space="preserve"> DOCPROPERTY "_Version"</w:instrText>
          </w:r>
          <w:r>
            <w:rPr>
              <w:b/>
              <w:sz w:val="16"/>
              <w:szCs w:val="16"/>
            </w:rPr>
            <w:fldChar w:fldCharType="separate"/>
          </w:r>
          <w:r>
            <w:rPr>
              <w:b/>
              <w:sz w:val="16"/>
              <w:szCs w:val="16"/>
            </w:rPr>
            <w:t>1.0-0</w:t>
          </w:r>
          <w:r>
            <w:rPr>
              <w:b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KEYWORDS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fldChar w:fldCharType="end"/>
          </w:r>
        </w:p>
      </w:tc>
    </w:tr>
  </w:tbl>
  <w:p w14:paraId="1E9CDDB0" w14:textId="77777777" w:rsidR="006568FC" w:rsidRDefault="006568FC">
    <w:pPr>
      <w:rPr>
        <w:lang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14C0C44" wp14:editId="5D7F4738">
              <wp:simplePos x="0" y="0"/>
              <wp:positionH relativeFrom="column">
                <wp:posOffset>-64770</wp:posOffset>
              </wp:positionH>
              <wp:positionV relativeFrom="paragraph">
                <wp:posOffset>2540</wp:posOffset>
              </wp:positionV>
              <wp:extent cx="5854700" cy="45085"/>
              <wp:effectExtent l="0" t="2540" r="1270" b="31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54700" cy="4508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6600"/>
                          </a:gs>
                          <a:gs pos="100000">
                            <a:srgbClr val="FFFFFF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5.05pt;margin-top:.2pt;width:461pt;height:3.55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" fillcolor="#f60" stroked="f" strokecolor="gray">
              <v:fill angle="-90" type="gradient"/>
              <v:stroke joinstyle="round"/>
              <v:shadow opacity="49150f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D8C598" w14:textId="77777777" w:rsidR="006568FC" w:rsidRDefault="006568FC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15D25" w14:textId="77777777" w:rsidR="006568FC" w:rsidRDefault="006568FC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0B669" w14:textId="77777777" w:rsidR="006568FC" w:rsidRDefault="006568FC">
    <w:pPr>
      <w:pStyle w:val="En-tt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824C0" w14:textId="77777777" w:rsidR="006568FC" w:rsidRDefault="006568FC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038D5" w14:textId="77777777" w:rsidR="006568FC" w:rsidRDefault="006568FC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69585" w14:textId="77777777" w:rsidR="006568FC" w:rsidRDefault="006568FC">
    <w:pPr>
      <w:pStyle w:val="En-tte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45274" w14:textId="77777777" w:rsidR="006568FC" w:rsidRDefault="006568FC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3C69C" w14:textId="77777777" w:rsidR="006568FC" w:rsidRDefault="006568FC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A641" w14:textId="77777777" w:rsidR="006568FC" w:rsidRDefault="006568FC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1416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152" w:hanging="585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1584" w:hanging="733"/>
      </w:pPr>
      <w:rPr>
        <w:rFonts w:cs="Times New Roman"/>
        <w:b/>
        <w:i w:val="0"/>
      </w:rPr>
    </w:lvl>
    <w:lvl w:ilvl="3">
      <w:start w:val="1"/>
      <w:numFmt w:val="lowerRoman"/>
      <w:lvlText w:val="%4."/>
      <w:lvlJc w:val="left"/>
      <w:pPr>
        <w:tabs>
          <w:tab w:val="num" w:pos="2880"/>
        </w:tabs>
        <w:ind w:left="2088" w:hanging="954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cs="Times New Roman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»"/>
      <w:lvlJc w:val="left"/>
      <w:pPr>
        <w:tabs>
          <w:tab w:val="num" w:pos="0"/>
        </w:tabs>
        <w:ind w:left="717" w:hanging="360"/>
      </w:pPr>
      <w:rPr>
        <w:rFonts w:ascii="Arial" w:hAnsi="Arial" w:cs="Arial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37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57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7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7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b/>
        <w:i w:val="0"/>
        <w:color w:val="00000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b/>
        <w:i w:val="0"/>
        <w:color w:val="000000"/>
        <w:sz w:val="20"/>
      </w:rPr>
    </w:lvl>
    <w:lvl w:ilvl="2">
      <w:start w:val="1"/>
      <w:numFmt w:val="bullet"/>
      <w:lvlText w:val="̵"/>
      <w:lvlJc w:val="left"/>
      <w:pPr>
        <w:tabs>
          <w:tab w:val="num" w:pos="0"/>
        </w:tabs>
        <w:ind w:left="2160" w:hanging="360"/>
      </w:pPr>
      <w:rPr>
        <w:rFonts w:ascii="Arial" w:hAnsi="Arial" w:cs="Arial"/>
        <w:b w:val="0"/>
        <w:i w:val="0"/>
        <w:sz w:val="24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8"/>
    <w:lvl w:ilvl="0">
      <w:start w:val="1"/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cs="Arial"/>
        <w:b w:val="0"/>
        <w:i w:val="0"/>
        <w:color w:val="000000"/>
        <w:sz w:val="18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  <w:b/>
        <w:i w:val="0"/>
        <w:sz w:val="20"/>
      </w:rPr>
    </w:lvl>
    <w:lvl w:ilvl="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cs="Arial Black"/>
        <w:b/>
        <w:i w:val="0"/>
        <w:color w:val="000000"/>
        <w:sz w:val="20"/>
      </w:rPr>
    </w:lvl>
    <w:lvl w:ilvl="3">
      <w:start w:val="1"/>
      <w:numFmt w:val="bullet"/>
      <w:lvlText w:val="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10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cs="Times New Roman"/>
        <w:b/>
        <w:i w:val="0"/>
      </w:rPr>
    </w:lvl>
    <w:lvl w:ilvl="1">
      <w:start w:val="1"/>
      <w:numFmt w:val="lowerRoman"/>
      <w:lvlText w:val="%2."/>
      <w:lvlJc w:val="left"/>
      <w:pPr>
        <w:tabs>
          <w:tab w:val="num" w:pos="1304"/>
        </w:tabs>
        <w:ind w:left="1304" w:hanging="737"/>
      </w:pPr>
      <w:rPr>
        <w:rFonts w:cs="Times New Roman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814"/>
        </w:tabs>
        <w:ind w:left="1814" w:hanging="963"/>
      </w:pPr>
      <w:rPr>
        <w:rFonts w:cs="Times New Roman"/>
        <w:b/>
        <w:i w:val="0"/>
      </w:rPr>
    </w:lvl>
    <w:lvl w:ilvl="3">
      <w:start w:val="1"/>
      <w:numFmt w:val="lowerLetter"/>
      <w:lvlText w:val="%4."/>
      <w:lvlJc w:val="left"/>
      <w:pPr>
        <w:tabs>
          <w:tab w:val="num" w:pos="2438"/>
        </w:tabs>
        <w:ind w:left="2438" w:hanging="1304"/>
      </w:pPr>
      <w:rPr>
        <w:rFonts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cs="Times New Roman"/>
      </w:rPr>
    </w:lvl>
  </w:abstractNum>
  <w:abstractNum w:abstractNumId="6">
    <w:nsid w:val="040C76D9"/>
    <w:multiLevelType w:val="multilevel"/>
    <w:tmpl w:val="0262E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7">
    <w:nsid w:val="04AF6FE8"/>
    <w:multiLevelType w:val="multilevel"/>
    <w:tmpl w:val="FA4CD9F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AD712E"/>
    <w:multiLevelType w:val="multilevel"/>
    <w:tmpl w:val="F55A41A2"/>
    <w:styleLink w:val="StyleListePuce"/>
    <w:lvl w:ilvl="0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4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F2598E"/>
    <w:multiLevelType w:val="multilevel"/>
    <w:tmpl w:val="891EE6B2"/>
    <w:lvl w:ilvl="0">
      <w:start w:val="1"/>
      <w:numFmt w:val="decimal"/>
      <w:pStyle w:val="Numro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</w:rPr>
    </w:lvl>
    <w:lvl w:ilvl="1">
      <w:start w:val="1"/>
      <w:numFmt w:val="lowerLetter"/>
      <w:pStyle w:val="NumroNiveau2"/>
      <w:lvlText w:val="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Niveau3"/>
      <w:lvlText w:val="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lowerRoman"/>
      <w:pStyle w:val="NumroNiveau4"/>
      <w:lvlText w:val="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0">
    <w:nsid w:val="1D6F5E85"/>
    <w:multiLevelType w:val="multilevel"/>
    <w:tmpl w:val="E402C72E"/>
    <w:lvl w:ilvl="0">
      <w:start w:val="1"/>
      <w:numFmt w:val="upperRoman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upperRoman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upperRoman"/>
      <w:lvlText w:val="%1.%2.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1">
    <w:nsid w:val="27575E3D"/>
    <w:multiLevelType w:val="multilevel"/>
    <w:tmpl w:val="A90005C2"/>
    <w:lvl w:ilvl="0">
      <w:start w:val="1"/>
      <w:numFmt w:val="decimal"/>
      <w:pStyle w:val="Numrotationdeniveau1"/>
      <w:lvlText w:val="%1."/>
      <w:lvlJc w:val="left"/>
      <w:pPr>
        <w:tabs>
          <w:tab w:val="num" w:pos="720"/>
        </w:tabs>
        <w:ind w:left="720" w:hanging="436"/>
      </w:pPr>
      <w:rPr>
        <w:rFonts w:hint="default"/>
        <w:b/>
        <w:i w:val="0"/>
        <w:color w:val="CA5E1C"/>
      </w:rPr>
    </w:lvl>
    <w:lvl w:ilvl="1">
      <w:start w:val="1"/>
      <w:numFmt w:val="decimal"/>
      <w:pStyle w:val="Numrotationdeniveau2"/>
      <w:lvlText w:val="%1.%2."/>
      <w:lvlJc w:val="left"/>
      <w:pPr>
        <w:tabs>
          <w:tab w:val="num" w:pos="1440"/>
        </w:tabs>
        <w:ind w:left="1152" w:hanging="585"/>
      </w:pPr>
      <w:rPr>
        <w:rFonts w:hint="default"/>
        <w:b/>
        <w:i w:val="0"/>
      </w:rPr>
    </w:lvl>
    <w:lvl w:ilvl="2">
      <w:start w:val="1"/>
      <w:numFmt w:val="decimal"/>
      <w:pStyle w:val="Numrotationdeniveau3"/>
      <w:lvlText w:val="%1.%2.%3."/>
      <w:lvlJc w:val="left"/>
      <w:pPr>
        <w:tabs>
          <w:tab w:val="num" w:pos="2160"/>
        </w:tabs>
        <w:ind w:left="1584" w:hanging="733"/>
      </w:pPr>
      <w:rPr>
        <w:rFonts w:hint="default"/>
        <w:b/>
        <w:i w:val="0"/>
      </w:rPr>
    </w:lvl>
    <w:lvl w:ilvl="3">
      <w:start w:val="1"/>
      <w:numFmt w:val="decimal"/>
      <w:pStyle w:val="Numrotationdeniveau4"/>
      <w:lvlText w:val="%1.%2.%3.%4."/>
      <w:lvlJc w:val="left"/>
      <w:pPr>
        <w:tabs>
          <w:tab w:val="num" w:pos="2880"/>
        </w:tabs>
        <w:ind w:left="2088" w:hanging="954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680" w:hanging="1440"/>
      </w:pPr>
      <w:rPr>
        <w:rFonts w:hint="default"/>
      </w:rPr>
    </w:lvl>
  </w:abstractNum>
  <w:abstractNum w:abstractNumId="12">
    <w:nsid w:val="28FA28A9"/>
    <w:multiLevelType w:val="multilevel"/>
    <w:tmpl w:val="62ACC5D6"/>
    <w:lvl w:ilvl="0">
      <w:start w:val="1"/>
      <w:numFmt w:val="bullet"/>
      <w:pStyle w:val="PuceNiveau1"/>
      <w:lvlText w:val="»"/>
      <w:lvlJc w:val="left"/>
      <w:pPr>
        <w:tabs>
          <w:tab w:val="num" w:pos="-3"/>
        </w:tabs>
        <w:ind w:left="717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bullet"/>
      <w:lvlText w:val=""/>
      <w:lvlJc w:val="left"/>
      <w:pPr>
        <w:tabs>
          <w:tab w:val="num" w:pos="-3"/>
        </w:tabs>
        <w:ind w:left="1437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lvlText w:val="̵"/>
      <w:lvlJc w:val="left"/>
      <w:pPr>
        <w:tabs>
          <w:tab w:val="num" w:pos="-3"/>
        </w:tabs>
        <w:ind w:left="2157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pStyle w:val="PuceNiveau4"/>
      <w:lvlText w:val=""/>
      <w:lvlJc w:val="left"/>
      <w:pPr>
        <w:tabs>
          <w:tab w:val="num" w:pos="-3"/>
        </w:tabs>
        <w:ind w:left="28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3">
    <w:nsid w:val="36116229"/>
    <w:multiLevelType w:val="multilevel"/>
    <w:tmpl w:val="B48A92E8"/>
    <w:lvl w:ilvl="0">
      <w:start w:val="1"/>
      <w:numFmt w:val="bullet"/>
      <w:pStyle w:val="Puceniveau10"/>
      <w:lvlText w:val=""/>
      <w:lvlJc w:val="left"/>
      <w:pPr>
        <w:tabs>
          <w:tab w:val="num" w:pos="717"/>
        </w:tabs>
        <w:ind w:left="717" w:hanging="433"/>
      </w:pPr>
      <w:rPr>
        <w:rFonts w:ascii="Wingdings" w:hAnsi="Wingdings" w:hint="default"/>
        <w:b/>
        <w:i w:val="0"/>
        <w:color w:val="CA5E1C"/>
        <w:sz w:val="20"/>
      </w:rPr>
    </w:lvl>
    <w:lvl w:ilvl="1">
      <w:start w:val="1"/>
      <w:numFmt w:val="bullet"/>
      <w:pStyle w:val="Puceniveau2"/>
      <w:lvlText w:val=""/>
      <w:lvlJc w:val="left"/>
      <w:pPr>
        <w:tabs>
          <w:tab w:val="num" w:pos="1021"/>
        </w:tabs>
        <w:ind w:left="1021" w:hanging="454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pStyle w:val="Puceniveau3"/>
      <w:lvlText w:val=""/>
      <w:lvlJc w:val="left"/>
      <w:pPr>
        <w:tabs>
          <w:tab w:val="num" w:pos="1247"/>
        </w:tabs>
        <w:ind w:left="1247" w:hanging="396"/>
      </w:pPr>
      <w:rPr>
        <w:rFonts w:ascii="Wingdings" w:hAnsi="Wingdings" w:hint="default"/>
        <w:b w:val="0"/>
        <w:i w:val="0"/>
        <w:sz w:val="24"/>
      </w:rPr>
    </w:lvl>
    <w:lvl w:ilvl="3">
      <w:start w:val="1"/>
      <w:numFmt w:val="bullet"/>
      <w:pStyle w:val="Puceniveau40"/>
      <w:lvlText w:val="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-3"/>
        </w:tabs>
        <w:ind w:left="3597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-3"/>
        </w:tabs>
        <w:ind w:left="43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3"/>
        </w:tabs>
        <w:ind w:left="50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3"/>
        </w:tabs>
        <w:ind w:left="5757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-3"/>
        </w:tabs>
        <w:ind w:left="6477" w:hanging="360"/>
      </w:pPr>
      <w:rPr>
        <w:rFonts w:ascii="Wingdings" w:hAnsi="Wingdings" w:hint="default"/>
      </w:rPr>
    </w:lvl>
  </w:abstractNum>
  <w:abstractNum w:abstractNumId="14">
    <w:nsid w:val="473F11AC"/>
    <w:multiLevelType w:val="multilevel"/>
    <w:tmpl w:val="40D812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A552C3C"/>
    <w:multiLevelType w:val="multilevel"/>
    <w:tmpl w:val="8B3C1B14"/>
    <w:lvl w:ilvl="0">
      <w:start w:val="1"/>
      <w:numFmt w:val="bullet"/>
      <w:pStyle w:val="PuceNiveau20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0"/>
      </w:rPr>
    </w:lvl>
    <w:lvl w:ilvl="1">
      <w:start w:val="1"/>
      <w:numFmt w:val="bullet"/>
      <w:pStyle w:val="PuceNiveau2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color w:val="auto"/>
        <w:sz w:val="20"/>
      </w:rPr>
    </w:lvl>
    <w:lvl w:ilvl="2">
      <w:start w:val="1"/>
      <w:numFmt w:val="bullet"/>
      <w:lvlText w:val="̵"/>
      <w:lvlJc w:val="left"/>
      <w:pPr>
        <w:ind w:left="2160" w:hanging="36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6448B"/>
    <w:multiLevelType w:val="multilevel"/>
    <w:tmpl w:val="58A080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2.3.2.1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24A701C"/>
    <w:multiLevelType w:val="multilevel"/>
    <w:tmpl w:val="DA5EF2B8"/>
    <w:lvl w:ilvl="0">
      <w:start w:val="1"/>
      <w:numFmt w:val="bullet"/>
      <w:pStyle w:val="PuceNiveau30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8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sz w:val="20"/>
      </w:rPr>
    </w:lvl>
    <w:lvl w:ilvl="2">
      <w:start w:val="1"/>
      <w:numFmt w:val="bullet"/>
      <w:pStyle w:val="PuceNiveau30"/>
      <w:lvlText w:val="−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  <w:b/>
        <w:i w:val="0"/>
        <w:color w:val="auto"/>
        <w:sz w:val="20"/>
      </w:rPr>
    </w:lvl>
    <w:lvl w:ilvl="3">
      <w:start w:val="1"/>
      <w:numFmt w:val="bullet"/>
      <w:lvlText w:val="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C0E27"/>
    <w:multiLevelType w:val="multilevel"/>
    <w:tmpl w:val="F356C84A"/>
    <w:lvl w:ilvl="0">
      <w:start w:val="1"/>
      <w:numFmt w:val="decimal"/>
      <w:pStyle w:val="Titre1"/>
      <w:suff w:val="space"/>
      <w:lvlText w:val="%1.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416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abstractNum w:abstractNumId="19">
    <w:nsid w:val="692155C8"/>
    <w:multiLevelType w:val="multilevel"/>
    <w:tmpl w:val="B27CF6EA"/>
    <w:lvl w:ilvl="0">
      <w:start w:val="1"/>
      <w:numFmt w:val="upperRoman"/>
      <w:pStyle w:val="NumroRNiveau1"/>
      <w:lvlText w:val="%1."/>
      <w:lvlJc w:val="left"/>
      <w:pPr>
        <w:tabs>
          <w:tab w:val="num" w:pos="851"/>
        </w:tabs>
        <w:ind w:left="851" w:hanging="567"/>
      </w:pPr>
      <w:rPr>
        <w:rFonts w:hint="default"/>
        <w:b/>
        <w:i w:val="0"/>
      </w:rPr>
    </w:lvl>
    <w:lvl w:ilvl="1">
      <w:start w:val="1"/>
      <w:numFmt w:val="lowerRoman"/>
      <w:pStyle w:val="NumroRNiveau2"/>
      <w:lvlText w:val="%2."/>
      <w:lvlJc w:val="left"/>
      <w:pPr>
        <w:tabs>
          <w:tab w:val="num" w:pos="1304"/>
        </w:tabs>
        <w:ind w:left="1304" w:hanging="737"/>
      </w:pPr>
      <w:rPr>
        <w:rFonts w:hint="default"/>
        <w:b/>
        <w:i w:val="0"/>
      </w:rPr>
    </w:lvl>
    <w:lvl w:ilvl="2">
      <w:start w:val="1"/>
      <w:numFmt w:val="decimal"/>
      <w:pStyle w:val="NumroRNiveau3"/>
      <w:lvlText w:val="%3."/>
      <w:lvlJc w:val="left"/>
      <w:pPr>
        <w:tabs>
          <w:tab w:val="num" w:pos="1814"/>
        </w:tabs>
        <w:ind w:left="1814" w:hanging="963"/>
      </w:pPr>
      <w:rPr>
        <w:rFonts w:hint="default"/>
        <w:b/>
        <w:i w:val="0"/>
      </w:rPr>
    </w:lvl>
    <w:lvl w:ilvl="3">
      <w:start w:val="1"/>
      <w:numFmt w:val="lowerLetter"/>
      <w:pStyle w:val="NumroRNiveau4"/>
      <w:lvlText w:val="%4."/>
      <w:lvlJc w:val="left"/>
      <w:pPr>
        <w:tabs>
          <w:tab w:val="num" w:pos="2438"/>
        </w:tabs>
        <w:ind w:left="2438" w:hanging="1304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424"/>
        </w:tabs>
        <w:ind w:left="242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68"/>
        </w:tabs>
        <w:ind w:left="256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2"/>
        </w:tabs>
        <w:ind w:left="271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0"/>
        </w:tabs>
        <w:ind w:left="3000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4"/>
  </w:num>
  <w:num w:numId="8">
    <w:abstractNumId w:val="16"/>
  </w:num>
  <w:num w:numId="9">
    <w:abstractNumId w:val="13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19"/>
  </w:num>
  <w:num w:numId="19">
    <w:abstractNumId w:val="7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attachedTemplate r:id="rId1"/>
  <w:linkStyl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45"/>
    <w:rsid w:val="00002DD9"/>
    <w:rsid w:val="00134055"/>
    <w:rsid w:val="00181A45"/>
    <w:rsid w:val="001E2E21"/>
    <w:rsid w:val="00232863"/>
    <w:rsid w:val="004D00E1"/>
    <w:rsid w:val="004D24F4"/>
    <w:rsid w:val="004F5BE3"/>
    <w:rsid w:val="00511FCA"/>
    <w:rsid w:val="00542AB4"/>
    <w:rsid w:val="00590D97"/>
    <w:rsid w:val="006568FC"/>
    <w:rsid w:val="006E47E3"/>
    <w:rsid w:val="00743089"/>
    <w:rsid w:val="00747D7A"/>
    <w:rsid w:val="008F3D4E"/>
    <w:rsid w:val="00927781"/>
    <w:rsid w:val="00954896"/>
    <w:rsid w:val="00A6158C"/>
    <w:rsid w:val="00BB038D"/>
    <w:rsid w:val="00C24945"/>
    <w:rsid w:val="00C84C9D"/>
    <w:rsid w:val="00CA35E4"/>
    <w:rsid w:val="00E24062"/>
    <w:rsid w:val="00EB6A02"/>
    <w:rsid w:val="00EE5C5F"/>
    <w:rsid w:val="00FD609E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oNotEmbedSmartTags/>
  <w:decimalSymbol w:val=","/>
  <w:listSeparator w:val=";"/>
  <w14:docId w14:val="774CD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4E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8F3D4E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8F3D4E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8F3D4E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8F3D4E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8F3D4E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8F3D4E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8F3D4E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8F3D4E"/>
    <w:pPr>
      <w:outlineLvl w:val="7"/>
    </w:pPr>
  </w:style>
  <w:style w:type="paragraph" w:styleId="Titre9">
    <w:name w:val="heading 9"/>
    <w:basedOn w:val="Normal"/>
    <w:next w:val="Titrecolonne"/>
    <w:qFormat/>
    <w:rsid w:val="008F3D4E"/>
    <w:pPr>
      <w:outlineLvl w:val="8"/>
    </w:pPr>
  </w:style>
  <w:style w:type="character" w:default="1" w:styleId="Policepardfaut">
    <w:name w:val="Default Paragraph Font"/>
    <w:uiPriority w:val="1"/>
    <w:unhideWhenUsed/>
    <w:rsid w:val="008F3D4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F3D4E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8F3D4E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">
    <w:name w:val="Emphase pâle"/>
    <w:uiPriority w:val="19"/>
    <w:rsid w:val="008F3D4E"/>
    <w:rPr>
      <w:i/>
      <w:iCs/>
      <w:color w:val="808080"/>
    </w:rPr>
  </w:style>
  <w:style w:type="character" w:customStyle="1" w:styleId="Emphaseintense">
    <w:name w:val="Emphase intense"/>
    <w:uiPriority w:val="21"/>
    <w:rsid w:val="008F3D4E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SubtleReference">
    <w:name w:val="Subtle Reference"/>
    <w:rPr>
      <w:smallCaps/>
      <w:color w:val="C0504D"/>
      <w:u w:val="single"/>
    </w:rPr>
  </w:style>
  <w:style w:type="character" w:customStyle="1" w:styleId="IntenseReference">
    <w:name w:val="Intense Reference"/>
    <w:rPr>
      <w:b/>
      <w:smallCaps/>
      <w:color w:val="C0504D"/>
      <w:spacing w:val="5"/>
      <w:u w:val="single"/>
    </w:rPr>
  </w:style>
  <w:style w:type="character" w:customStyle="1" w:styleId="BookTitle">
    <w:name w:val="Book Title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  <w:lang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8F3D4E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8F3D4E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8F3D4E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8F3D4E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8F3D4E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8F3D4E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8F3D4E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8F3D4E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8F3D4E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8F3D4E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8F3D4E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8F3D4E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8F3D4E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8F3D4E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8F3D4E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8F3D4E"/>
    <w:rPr>
      <w:sz w:val="16"/>
    </w:rPr>
  </w:style>
  <w:style w:type="paragraph" w:customStyle="1" w:styleId="Remarque">
    <w:name w:val="Remarque"/>
    <w:basedOn w:val="Normal"/>
    <w:rsid w:val="008F3D4E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8F3D4E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Quote">
    <w:name w:val="Quote"/>
    <w:basedOn w:val="Normal"/>
    <w:next w:val="Normal"/>
    <w:rPr>
      <w:i/>
      <w:iCs/>
      <w:color w:val="000000"/>
    </w:rPr>
  </w:style>
  <w:style w:type="paragraph" w:customStyle="1" w:styleId="IntenseQuote">
    <w:name w:val="Intense Quote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8F3D4E"/>
    <w:pPr>
      <w:ind w:left="680"/>
      <w:jc w:val="left"/>
    </w:pPr>
  </w:style>
  <w:style w:type="paragraph" w:customStyle="1" w:styleId="NoSpacing">
    <w:name w:val="No Spacing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8F3D4E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8F3D4E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8F3D4E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8F3D4E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8F3D4E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8F3D4E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8F3D4E"/>
    <w:rPr>
      <w:b/>
    </w:rPr>
  </w:style>
  <w:style w:type="paragraph" w:customStyle="1" w:styleId="Titretableau">
    <w:name w:val="Titre tableau"/>
    <w:basedOn w:val="Textetableau"/>
    <w:rsid w:val="008F3D4E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8F3D4E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8F3D4E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8F3D4E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8F3D4E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8F3D4E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8F3D4E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8F3D4E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8F3D4E"/>
    <w:pPr>
      <w:ind w:left="1077"/>
    </w:pPr>
  </w:style>
  <w:style w:type="paragraph" w:customStyle="1" w:styleId="ParagrapheNiveau3">
    <w:name w:val="Paragraphe Niveau 3"/>
    <w:basedOn w:val="ParagrapheNiveau1"/>
    <w:rsid w:val="008F3D4E"/>
    <w:pPr>
      <w:ind w:left="1474"/>
    </w:pPr>
  </w:style>
  <w:style w:type="paragraph" w:customStyle="1" w:styleId="ParagrapheNiveau4">
    <w:name w:val="Paragraphe Niveau 4"/>
    <w:basedOn w:val="ParagrapheNiveau3"/>
    <w:rsid w:val="008F3D4E"/>
    <w:pPr>
      <w:ind w:left="1871"/>
    </w:pPr>
  </w:style>
  <w:style w:type="paragraph" w:customStyle="1" w:styleId="StyleTitrecolonneAutomatique">
    <w:name w:val="Style Titre colonne + Automatique"/>
    <w:basedOn w:val="Titrecolonne"/>
    <w:rsid w:val="008F3D4E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8F3D4E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8F3D4E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8F3D4E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8F3D4E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8F3D4E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8F3D4E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8F3D4E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3D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8F3D4E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8F3D4E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8F3D4E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8F3D4E"/>
    <w:rPr>
      <w:b/>
      <w:bCs/>
      <w:smallCaps/>
      <w:spacing w:val="5"/>
    </w:rPr>
  </w:style>
  <w:style w:type="paragraph" w:styleId="Sansinterligne">
    <w:name w:val="No Spacing"/>
    <w:uiPriority w:val="1"/>
    <w:qFormat/>
    <w:rsid w:val="008F3D4E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8F3D4E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8F3D4E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8F3D4E"/>
    <w:rPr>
      <w:rFonts w:ascii="Arial" w:hAnsi="Arial"/>
      <w:sz w:val="16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4E"/>
    <w:pPr>
      <w:spacing w:before="120"/>
      <w:jc w:val="both"/>
    </w:pPr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qFormat/>
    <w:rsid w:val="008F3D4E"/>
    <w:pPr>
      <w:keepNext/>
      <w:numPr>
        <w:numId w:val="12"/>
      </w:numPr>
      <w:shd w:val="clear" w:color="auto" w:fill="C0C0C0"/>
      <w:spacing w:before="480"/>
      <w:ind w:left="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8F3D4E"/>
    <w:pPr>
      <w:keepNext/>
      <w:numPr>
        <w:ilvl w:val="1"/>
        <w:numId w:val="12"/>
      </w:numPr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rsid w:val="008F3D4E"/>
    <w:pPr>
      <w:keepNext/>
      <w:numPr>
        <w:ilvl w:val="2"/>
        <w:numId w:val="12"/>
      </w:numPr>
      <w:spacing w:before="240" w:after="60"/>
      <w:ind w:left="3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8F3D4E"/>
    <w:pPr>
      <w:keepNext/>
      <w:numPr>
        <w:ilvl w:val="3"/>
        <w:numId w:val="12"/>
      </w:numPr>
      <w:spacing w:before="240" w:after="60"/>
      <w:ind w:left="680"/>
      <w:outlineLvl w:val="3"/>
    </w:pPr>
    <w:rPr>
      <w:b/>
      <w:bCs/>
      <w:i/>
      <w:sz w:val="22"/>
      <w:szCs w:val="28"/>
    </w:rPr>
  </w:style>
  <w:style w:type="paragraph" w:styleId="Titre5">
    <w:name w:val="heading 5"/>
    <w:basedOn w:val="Normal"/>
    <w:next w:val="Titrecolonne"/>
    <w:qFormat/>
    <w:rsid w:val="008F3D4E"/>
    <w:pPr>
      <w:numPr>
        <w:ilvl w:val="4"/>
        <w:numId w:val="12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Titrecolonne"/>
    <w:qFormat/>
    <w:rsid w:val="008F3D4E"/>
    <w:pPr>
      <w:numPr>
        <w:ilvl w:val="5"/>
        <w:numId w:val="12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Titrecolonne"/>
    <w:qFormat/>
    <w:rsid w:val="008F3D4E"/>
    <w:pPr>
      <w:numPr>
        <w:ilvl w:val="6"/>
        <w:numId w:val="12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Titrecolonne"/>
    <w:qFormat/>
    <w:rsid w:val="008F3D4E"/>
    <w:pPr>
      <w:outlineLvl w:val="7"/>
    </w:pPr>
  </w:style>
  <w:style w:type="paragraph" w:styleId="Titre9">
    <w:name w:val="heading 9"/>
    <w:basedOn w:val="Normal"/>
    <w:next w:val="Titrecolonne"/>
    <w:qFormat/>
    <w:rsid w:val="008F3D4E"/>
    <w:pPr>
      <w:outlineLvl w:val="8"/>
    </w:pPr>
  </w:style>
  <w:style w:type="character" w:default="1" w:styleId="Policepardfaut">
    <w:name w:val="Default Paragraph Font"/>
    <w:uiPriority w:val="1"/>
    <w:unhideWhenUsed/>
    <w:rsid w:val="008F3D4E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F3D4E"/>
  </w:style>
  <w:style w:type="character" w:customStyle="1" w:styleId="WW8Num1z0">
    <w:name w:val="WW8Num1z0"/>
    <w:rPr>
      <w:rFonts w:cs="Times New Roman"/>
      <w:b/>
      <w:i w:val="0"/>
    </w:rPr>
  </w:style>
  <w:style w:type="character" w:customStyle="1" w:styleId="WW8Num1z4">
    <w:name w:val="WW8Num1z4"/>
    <w:rPr>
      <w:rFonts w:cs="Times New Roman"/>
    </w:rPr>
  </w:style>
  <w:style w:type="character" w:customStyle="1" w:styleId="WW8Num2z0">
    <w:name w:val="WW8Num2z0"/>
    <w:rPr>
      <w:rFonts w:ascii="Arial" w:hAnsi="Arial" w:cs="Arial"/>
      <w:b/>
      <w:i w:val="0"/>
      <w:color w:val="000000"/>
      <w:sz w:val="20"/>
    </w:rPr>
  </w:style>
  <w:style w:type="character" w:customStyle="1" w:styleId="WW8Num2z1">
    <w:name w:val="WW8Num2z1"/>
    <w:rPr>
      <w:rFonts w:ascii="Wingdings" w:hAnsi="Wingdings" w:cs="Wingdings"/>
      <w:b/>
      <w:i w:val="0"/>
      <w:sz w:val="20"/>
    </w:rPr>
  </w:style>
  <w:style w:type="character" w:customStyle="1" w:styleId="WW8Num2z2">
    <w:name w:val="WW8Num2z2"/>
    <w:rPr>
      <w:rFonts w:ascii="Arial" w:hAnsi="Arial" w:cs="Arial"/>
      <w:b w:val="0"/>
      <w:i w:val="0"/>
      <w:sz w:val="24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 w:cs="Wingdings"/>
    </w:rPr>
  </w:style>
  <w:style w:type="character" w:customStyle="1" w:styleId="WW8Num3z0">
    <w:name w:val="WW8Num3z0"/>
    <w:rPr>
      <w:rFonts w:ascii="Arial" w:hAnsi="Arial" w:cs="Arial"/>
      <w:b/>
      <w:i w:val="0"/>
      <w:color w:val="000000"/>
      <w:sz w:val="20"/>
    </w:rPr>
  </w:style>
  <w:style w:type="character" w:customStyle="1" w:styleId="WW8Num3z1">
    <w:name w:val="WW8Num3z1"/>
    <w:rPr>
      <w:rFonts w:ascii="Wingdings" w:hAnsi="Wingdings" w:cs="Wingdings"/>
      <w:b/>
      <w:i w:val="0"/>
      <w:sz w:val="24"/>
    </w:rPr>
  </w:style>
  <w:style w:type="character" w:customStyle="1" w:styleId="WW8Num3z2">
    <w:name w:val="WW8Num3z2"/>
    <w:rPr>
      <w:rFonts w:ascii="Arial" w:hAnsi="Arial" w:cs="Arial"/>
      <w:b/>
      <w:sz w:val="24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character" w:customStyle="1" w:styleId="WW8Num4z0">
    <w:name w:val="WW8Num4z0"/>
    <w:rPr>
      <w:rFonts w:cs="Times New Roman"/>
      <w:b/>
      <w:i w:val="0"/>
    </w:rPr>
  </w:style>
  <w:style w:type="character" w:customStyle="1" w:styleId="WW8Num4z4">
    <w:name w:val="WW8Num4z4"/>
    <w:rPr>
      <w:rFonts w:cs="Times New Roman"/>
    </w:rPr>
  </w:style>
  <w:style w:type="character" w:customStyle="1" w:styleId="WW8Num5z0">
    <w:name w:val="WW8Num5z0"/>
    <w:rPr>
      <w:rFonts w:cs="Times New Roman"/>
      <w:b/>
      <w:i w:val="0"/>
    </w:rPr>
  </w:style>
  <w:style w:type="character" w:customStyle="1" w:styleId="WW8Num5z4">
    <w:name w:val="WW8Num5z4"/>
    <w:rPr>
      <w:rFonts w:cs="Times New Roman"/>
    </w:rPr>
  </w:style>
  <w:style w:type="character" w:customStyle="1" w:styleId="WW8Num6z0">
    <w:name w:val="WW8Num6z0"/>
    <w:rPr>
      <w:rFonts w:ascii="Arial" w:hAnsi="Arial" w:cs="Arial"/>
      <w:b/>
      <w:i w:val="0"/>
      <w:color w:val="000000"/>
      <w:sz w:val="20"/>
    </w:rPr>
  </w:style>
  <w:style w:type="character" w:customStyle="1" w:styleId="WW8Num6z1">
    <w:name w:val="WW8Num6z1"/>
    <w:rPr>
      <w:rFonts w:ascii="Wingdings" w:hAnsi="Wingdings" w:cs="Wingdings"/>
      <w:b/>
      <w:i w:val="0"/>
      <w:sz w:val="20"/>
    </w:rPr>
  </w:style>
  <w:style w:type="character" w:customStyle="1" w:styleId="WW8Num6z2">
    <w:name w:val="WW8Num6z2"/>
    <w:rPr>
      <w:rFonts w:ascii="Arial" w:hAnsi="Arial" w:cs="Arial"/>
      <w:b w:val="0"/>
      <w:i w:val="0"/>
      <w:sz w:val="24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  <w:b/>
      <w:i w:val="0"/>
      <w:color w:val="000000"/>
      <w:sz w:val="20"/>
    </w:rPr>
  </w:style>
  <w:style w:type="character" w:customStyle="1" w:styleId="WW8Num7z2">
    <w:name w:val="WW8Num7z2"/>
    <w:rPr>
      <w:rFonts w:ascii="Arial" w:hAnsi="Arial" w:cs="Arial"/>
      <w:b w:val="0"/>
      <w:i w:val="0"/>
      <w:sz w:val="24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7z5">
    <w:name w:val="WW8Num7z5"/>
    <w:rPr>
      <w:rFonts w:ascii="Wingdings" w:hAnsi="Wingdings" w:cs="Wingdings"/>
    </w:rPr>
  </w:style>
  <w:style w:type="character" w:customStyle="1" w:styleId="WW8Num8z0">
    <w:name w:val="WW8Num8z0"/>
    <w:rPr>
      <w:rFonts w:ascii="Arial" w:hAnsi="Arial" w:cs="Arial"/>
      <w:b w:val="0"/>
      <w:i w:val="0"/>
      <w:color w:val="000000"/>
      <w:sz w:val="18"/>
    </w:rPr>
  </w:style>
  <w:style w:type="character" w:customStyle="1" w:styleId="WW8Num8z1">
    <w:name w:val="WW8Num8z1"/>
    <w:rPr>
      <w:rFonts w:ascii="Wingdings" w:hAnsi="Wingdings" w:cs="Wingdings"/>
      <w:b/>
      <w:i w:val="0"/>
      <w:sz w:val="20"/>
    </w:rPr>
  </w:style>
  <w:style w:type="character" w:customStyle="1" w:styleId="WW8Num8z2">
    <w:name w:val="WW8Num8z2"/>
    <w:rPr>
      <w:rFonts w:ascii="Arial Black" w:hAnsi="Arial Black" w:cs="Arial Black"/>
      <w:b/>
      <w:i w:val="0"/>
      <w:color w:val="000000"/>
      <w:sz w:val="20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8z5">
    <w:name w:val="WW8Num8z5"/>
    <w:rPr>
      <w:rFonts w:ascii="Wingdings" w:hAnsi="Wingdings" w:cs="Wingdings"/>
    </w:rPr>
  </w:style>
  <w:style w:type="character" w:customStyle="1" w:styleId="WW8Num9z0">
    <w:name w:val="WW8Num9z0"/>
    <w:rPr>
      <w:rFonts w:cs="Times New Roman"/>
    </w:rPr>
  </w:style>
  <w:style w:type="character" w:customStyle="1" w:styleId="WW8Num10z0">
    <w:name w:val="WW8Num10z0"/>
    <w:rPr>
      <w:rFonts w:cs="Times New Roman"/>
      <w:b/>
      <w:i w:val="0"/>
    </w:rPr>
  </w:style>
  <w:style w:type="character" w:customStyle="1" w:styleId="WW8Num10z4">
    <w:name w:val="WW8Num10z4"/>
    <w:rPr>
      <w:rFonts w:cs="Times New Roman"/>
    </w:rPr>
  </w:style>
  <w:style w:type="character" w:customStyle="1" w:styleId="Policepardfaut1">
    <w:name w:val="Police par défaut1"/>
  </w:style>
  <w:style w:type="character" w:styleId="Lienhypertexte">
    <w:name w:val="Hyperlink"/>
    <w:uiPriority w:val="99"/>
    <w:rsid w:val="008F3D4E"/>
    <w:rPr>
      <w:rFonts w:ascii="Arial" w:hAnsi="Arial"/>
      <w:color w:val="FF6600"/>
      <w:sz w:val="20"/>
      <w:u w:val="single"/>
    </w:rPr>
  </w:style>
  <w:style w:type="character" w:customStyle="1" w:styleId="HeaderChar">
    <w:name w:val="Header Char"/>
    <w:rPr>
      <w:rFonts w:ascii="Arial" w:hAnsi="Arial" w:cs="Arial"/>
      <w:sz w:val="24"/>
      <w:lang w:val="fr-FR"/>
    </w:rPr>
  </w:style>
  <w:style w:type="character" w:customStyle="1" w:styleId="FooterChar">
    <w:name w:val="Footer Char"/>
    <w:rPr>
      <w:rFonts w:ascii="Arial" w:hAnsi="Arial" w:cs="Arial"/>
      <w:sz w:val="24"/>
      <w:lang w:val="fr-FR"/>
    </w:rPr>
  </w:style>
  <w:style w:type="character" w:customStyle="1" w:styleId="Emphaseple">
    <w:name w:val="Emphase pâle"/>
    <w:uiPriority w:val="19"/>
    <w:rsid w:val="008F3D4E"/>
    <w:rPr>
      <w:i/>
      <w:iCs/>
      <w:color w:val="808080"/>
    </w:rPr>
  </w:style>
  <w:style w:type="character" w:customStyle="1" w:styleId="Emphaseintense">
    <w:name w:val="Emphase intense"/>
    <w:uiPriority w:val="21"/>
    <w:rsid w:val="008F3D4E"/>
    <w:rPr>
      <w:b/>
      <w:bCs/>
      <w:i/>
      <w:iCs/>
      <w:color w:val="4F81BD"/>
    </w:rPr>
  </w:style>
  <w:style w:type="character" w:customStyle="1" w:styleId="QuoteChar">
    <w:name w:val="Quote Char"/>
    <w:rPr>
      <w:rFonts w:ascii="Arial" w:hAnsi="Arial" w:cs="Arial"/>
      <w:i/>
      <w:color w:val="000000"/>
      <w:sz w:val="24"/>
    </w:rPr>
  </w:style>
  <w:style w:type="character" w:customStyle="1" w:styleId="IntenseQuoteChar">
    <w:name w:val="Intense Quote Char"/>
    <w:rPr>
      <w:rFonts w:ascii="Arial" w:hAnsi="Arial" w:cs="Arial"/>
      <w:b/>
      <w:i/>
      <w:color w:val="4F81BD"/>
      <w:sz w:val="24"/>
    </w:rPr>
  </w:style>
  <w:style w:type="character" w:customStyle="1" w:styleId="SubtleReference">
    <w:name w:val="Subtle Reference"/>
    <w:rPr>
      <w:smallCaps/>
      <w:color w:val="C0504D"/>
      <w:u w:val="single"/>
    </w:rPr>
  </w:style>
  <w:style w:type="character" w:customStyle="1" w:styleId="IntenseReference">
    <w:name w:val="Intense Reference"/>
    <w:rPr>
      <w:b/>
      <w:smallCaps/>
      <w:color w:val="C0504D"/>
      <w:spacing w:val="5"/>
      <w:u w:val="single"/>
    </w:rPr>
  </w:style>
  <w:style w:type="character" w:customStyle="1" w:styleId="BookTitle">
    <w:name w:val="Book Title"/>
    <w:rPr>
      <w:b/>
      <w:smallCaps/>
      <w:spacing w:val="5"/>
    </w:rPr>
  </w:style>
  <w:style w:type="character" w:customStyle="1" w:styleId="BalloonTextChar">
    <w:name w:val="Balloon Text Char"/>
    <w:rPr>
      <w:rFonts w:ascii="Tahoma" w:hAnsi="Tahoma" w:cs="Tahoma"/>
      <w:sz w:val="16"/>
    </w:rPr>
  </w:style>
  <w:style w:type="character" w:customStyle="1" w:styleId="FootnoteTextChar">
    <w:name w:val="Footnote Text Char"/>
    <w:rPr>
      <w:rFonts w:ascii="Arial" w:hAnsi="Arial" w:cs="Arial"/>
      <w:sz w:val="24"/>
      <w:lang w:val="fr-FR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Lienhypertextesuivi">
    <w:name w:val="FollowedHyperlink"/>
    <w:rPr>
      <w:color w:val="800000"/>
      <w:u w:val="single"/>
      <w:lang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sdetexte">
    <w:name w:val="Body Text"/>
    <w:basedOn w:val="Normal"/>
    <w:pPr>
      <w:spacing w:before="0"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next w:val="Titrecolonne"/>
    <w:pPr>
      <w:spacing w:after="360"/>
      <w:jc w:val="center"/>
    </w:pPr>
    <w:rPr>
      <w:b/>
      <w:bCs/>
      <w:sz w:val="16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agedegarde">
    <w:name w:val="Titre Page de garde"/>
    <w:basedOn w:val="Normal"/>
    <w:next w:val="Normal"/>
    <w:rsid w:val="008F3D4E"/>
    <w:pPr>
      <w:jc w:val="center"/>
    </w:pPr>
    <w:rPr>
      <w:b/>
      <w:bCs/>
      <w:sz w:val="40"/>
      <w:szCs w:val="20"/>
    </w:rPr>
  </w:style>
  <w:style w:type="paragraph" w:styleId="TM1">
    <w:name w:val="toc 1"/>
    <w:basedOn w:val="Normal"/>
    <w:next w:val="Normal"/>
    <w:uiPriority w:val="39"/>
    <w:rsid w:val="008F3D4E"/>
    <w:pPr>
      <w:pBdr>
        <w:bottom w:val="single" w:sz="8" w:space="1" w:color="FFFFFF"/>
      </w:pBdr>
      <w:shd w:val="clear" w:color="auto" w:fill="C0C0C0"/>
      <w:spacing w:before="240"/>
      <w:jc w:val="left"/>
    </w:pPr>
    <w:rPr>
      <w:b/>
      <w:bCs/>
      <w:iCs/>
      <w:caps/>
      <w:sz w:val="24"/>
    </w:rPr>
  </w:style>
  <w:style w:type="paragraph" w:styleId="TM2">
    <w:name w:val="toc 2"/>
    <w:basedOn w:val="Normal"/>
    <w:next w:val="Normal"/>
    <w:uiPriority w:val="39"/>
    <w:rsid w:val="008F3D4E"/>
    <w:pPr>
      <w:jc w:val="left"/>
    </w:pPr>
    <w:rPr>
      <w:b/>
      <w:bCs/>
      <w:sz w:val="22"/>
      <w:szCs w:val="22"/>
    </w:rPr>
  </w:style>
  <w:style w:type="paragraph" w:styleId="TM3">
    <w:name w:val="toc 3"/>
    <w:basedOn w:val="Normal"/>
    <w:next w:val="Normal"/>
    <w:uiPriority w:val="39"/>
    <w:rsid w:val="008F3D4E"/>
    <w:pPr>
      <w:tabs>
        <w:tab w:val="left" w:pos="1600"/>
        <w:tab w:val="right" w:leader="dot" w:pos="9060"/>
      </w:tabs>
      <w:ind w:left="340"/>
      <w:jc w:val="left"/>
    </w:pPr>
    <w:rPr>
      <w:b/>
      <w:szCs w:val="20"/>
    </w:rPr>
  </w:style>
  <w:style w:type="paragraph" w:styleId="TM4">
    <w:name w:val="toc 4"/>
    <w:basedOn w:val="Normal"/>
    <w:next w:val="Normal"/>
    <w:uiPriority w:val="39"/>
    <w:rsid w:val="008F3D4E"/>
    <w:pPr>
      <w:ind w:left="680"/>
      <w:jc w:val="left"/>
    </w:pPr>
    <w:rPr>
      <w:i/>
      <w:szCs w:val="20"/>
    </w:rPr>
  </w:style>
  <w:style w:type="paragraph" w:styleId="TM5">
    <w:name w:val="toc 5"/>
    <w:basedOn w:val="Normal"/>
    <w:next w:val="Normal"/>
    <w:autoRedefine/>
    <w:rsid w:val="008F3D4E"/>
    <w:pPr>
      <w:ind w:left="800"/>
      <w:jc w:val="left"/>
    </w:pPr>
    <w:rPr>
      <w:rFonts w:ascii="Times New Roman" w:hAnsi="Times New Roman"/>
      <w:szCs w:val="20"/>
    </w:rPr>
  </w:style>
  <w:style w:type="paragraph" w:styleId="TM6">
    <w:name w:val="toc 6"/>
    <w:basedOn w:val="Normal"/>
    <w:next w:val="Normal"/>
    <w:autoRedefine/>
    <w:rsid w:val="008F3D4E"/>
    <w:pPr>
      <w:ind w:left="1000"/>
      <w:jc w:val="left"/>
    </w:pPr>
    <w:rPr>
      <w:rFonts w:ascii="Times New Roman" w:hAnsi="Times New Roman"/>
      <w:szCs w:val="20"/>
    </w:rPr>
  </w:style>
  <w:style w:type="paragraph" w:styleId="TM7">
    <w:name w:val="toc 7"/>
    <w:basedOn w:val="Normal"/>
    <w:next w:val="Normal"/>
    <w:autoRedefine/>
    <w:rsid w:val="008F3D4E"/>
    <w:pPr>
      <w:ind w:left="1200"/>
      <w:jc w:val="left"/>
    </w:pPr>
    <w:rPr>
      <w:rFonts w:ascii="Times New Roman" w:hAnsi="Times New Roman"/>
      <w:szCs w:val="20"/>
    </w:rPr>
  </w:style>
  <w:style w:type="paragraph" w:styleId="TM8">
    <w:name w:val="toc 8"/>
    <w:basedOn w:val="Normal"/>
    <w:next w:val="Normal"/>
    <w:autoRedefine/>
    <w:rsid w:val="008F3D4E"/>
    <w:pPr>
      <w:ind w:left="1400"/>
      <w:jc w:val="left"/>
    </w:pPr>
    <w:rPr>
      <w:rFonts w:ascii="Times New Roman" w:hAnsi="Times New Roman"/>
      <w:szCs w:val="20"/>
    </w:rPr>
  </w:style>
  <w:style w:type="paragraph" w:styleId="TM9">
    <w:name w:val="toc 9"/>
    <w:basedOn w:val="Normal"/>
    <w:next w:val="Normal"/>
    <w:autoRedefine/>
    <w:rsid w:val="008F3D4E"/>
    <w:pPr>
      <w:ind w:left="1600"/>
      <w:jc w:val="left"/>
    </w:pPr>
    <w:rPr>
      <w:rFonts w:ascii="Times New Roman" w:hAnsi="Times New Roman"/>
      <w:szCs w:val="20"/>
    </w:rPr>
  </w:style>
  <w:style w:type="paragraph" w:styleId="En-tte">
    <w:name w:val="header"/>
    <w:basedOn w:val="Normal"/>
    <w:link w:val="En-tteCar"/>
    <w:rsid w:val="008F3D4E"/>
    <w:pPr>
      <w:tabs>
        <w:tab w:val="center" w:pos="4536"/>
        <w:tab w:val="right" w:pos="9072"/>
      </w:tabs>
      <w:spacing w:before="60" w:after="60"/>
      <w:jc w:val="center"/>
    </w:pPr>
    <w:rPr>
      <w:sz w:val="18"/>
    </w:rPr>
  </w:style>
  <w:style w:type="paragraph" w:styleId="Pieddepage">
    <w:name w:val="footer"/>
    <w:basedOn w:val="Normal"/>
    <w:link w:val="PieddepageCar"/>
    <w:rsid w:val="008F3D4E"/>
    <w:pPr>
      <w:tabs>
        <w:tab w:val="center" w:pos="4536"/>
        <w:tab w:val="right" w:pos="9072"/>
      </w:tabs>
      <w:jc w:val="left"/>
    </w:pPr>
    <w:rPr>
      <w:sz w:val="18"/>
    </w:rPr>
  </w:style>
  <w:style w:type="paragraph" w:customStyle="1" w:styleId="Miseenavant">
    <w:name w:val="Mise en avant"/>
    <w:basedOn w:val="Normal"/>
    <w:rsid w:val="008F3D4E"/>
    <w:pPr>
      <w:pBdr>
        <w:left w:val="single" w:sz="18" w:space="4" w:color="FF6600"/>
      </w:pBdr>
      <w:shd w:val="clear" w:color="auto" w:fill="E6E6E6"/>
      <w:spacing w:after="120"/>
    </w:pPr>
  </w:style>
  <w:style w:type="paragraph" w:customStyle="1" w:styleId="Blocdecommandes">
    <w:name w:val="Bloc de commandes"/>
    <w:basedOn w:val="Normal"/>
    <w:rsid w:val="008F3D4E"/>
    <w:pPr>
      <w:pBdr>
        <w:top w:val="single" w:sz="8" w:space="1" w:color="808080"/>
        <w:left w:val="single" w:sz="8" w:space="4" w:color="808080"/>
        <w:bottom w:val="single" w:sz="8" w:space="1" w:color="808080"/>
        <w:right w:val="single" w:sz="8" w:space="4" w:color="808080"/>
      </w:pBdr>
      <w:shd w:val="clear" w:color="auto" w:fill="E6E6E6"/>
      <w:spacing w:before="60" w:after="60"/>
      <w:jc w:val="left"/>
    </w:pPr>
    <w:rPr>
      <w:rFonts w:ascii="Courier New" w:hAnsi="Courier New"/>
      <w:sz w:val="18"/>
    </w:rPr>
  </w:style>
  <w:style w:type="paragraph" w:customStyle="1" w:styleId="Titreparagraphe">
    <w:name w:val="Titre paragraphe"/>
    <w:basedOn w:val="Normal"/>
    <w:next w:val="Normal"/>
    <w:rsid w:val="008F3D4E"/>
    <w:pPr>
      <w:spacing w:before="600"/>
      <w:jc w:val="center"/>
    </w:pPr>
    <w:rPr>
      <w:b/>
      <w:sz w:val="24"/>
    </w:rPr>
  </w:style>
  <w:style w:type="paragraph" w:styleId="Notedebasdepage">
    <w:name w:val="footnote text"/>
    <w:basedOn w:val="Normal"/>
    <w:link w:val="NotedebasdepageCar"/>
    <w:rsid w:val="008F3D4E"/>
    <w:rPr>
      <w:sz w:val="16"/>
    </w:rPr>
  </w:style>
  <w:style w:type="paragraph" w:customStyle="1" w:styleId="Remarque">
    <w:name w:val="Remarque"/>
    <w:basedOn w:val="Normal"/>
    <w:rsid w:val="008F3D4E"/>
    <w:pPr>
      <w:pBdr>
        <w:left w:val="single" w:sz="18" w:space="4" w:color="666666"/>
      </w:pBdr>
      <w:spacing w:after="120"/>
    </w:pPr>
    <w:rPr>
      <w:i/>
      <w:color w:val="666666"/>
    </w:rPr>
  </w:style>
  <w:style w:type="paragraph" w:customStyle="1" w:styleId="NumroNiveau1">
    <w:name w:val="Numéro Niveau 1"/>
    <w:basedOn w:val="Normal"/>
    <w:rsid w:val="008F3D4E"/>
    <w:pPr>
      <w:numPr>
        <w:numId w:val="17"/>
      </w:numPr>
      <w:tabs>
        <w:tab w:val="num" w:pos="680"/>
      </w:tabs>
      <w:ind w:left="681" w:hanging="397"/>
      <w:jc w:val="left"/>
    </w:pPr>
  </w:style>
  <w:style w:type="paragraph" w:customStyle="1" w:styleId="Quote">
    <w:name w:val="Quote"/>
    <w:basedOn w:val="Normal"/>
    <w:next w:val="Normal"/>
    <w:rPr>
      <w:i/>
      <w:iCs/>
      <w:color w:val="000000"/>
    </w:rPr>
  </w:style>
  <w:style w:type="paragraph" w:customStyle="1" w:styleId="IntenseQuote">
    <w:name w:val="Intense Quote"/>
    <w:basedOn w:val="Normal"/>
    <w:next w:val="Normal"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ParagrapheNiveau1">
    <w:name w:val="Paragraphe Niveau 1"/>
    <w:basedOn w:val="Normal"/>
    <w:uiPriority w:val="34"/>
    <w:qFormat/>
    <w:rsid w:val="008F3D4E"/>
    <w:pPr>
      <w:ind w:left="680"/>
      <w:jc w:val="left"/>
    </w:pPr>
  </w:style>
  <w:style w:type="paragraph" w:customStyle="1" w:styleId="NoSpacing">
    <w:name w:val="No Spacing"/>
    <w:pPr>
      <w:suppressAutoHyphens/>
      <w:jc w:val="both"/>
    </w:pPr>
    <w:rPr>
      <w:rFonts w:ascii="Arial" w:hAnsi="Arial" w:cs="Arial"/>
      <w:szCs w:val="24"/>
      <w:lang w:eastAsia="ar-SA"/>
    </w:rPr>
  </w:style>
  <w:style w:type="paragraph" w:styleId="Textedebulles">
    <w:name w:val="Balloon Text"/>
    <w:basedOn w:val="Normal"/>
    <w:link w:val="TextedebullesCar"/>
    <w:rsid w:val="008F3D4E"/>
    <w:rPr>
      <w:rFonts w:ascii="Tahoma" w:hAnsi="Tahoma" w:cs="Tahoma"/>
      <w:sz w:val="16"/>
      <w:szCs w:val="16"/>
    </w:rPr>
  </w:style>
  <w:style w:type="paragraph" w:customStyle="1" w:styleId="PuceNiveau1">
    <w:name w:val="Puce Niveau 1"/>
    <w:basedOn w:val="Normal"/>
    <w:rsid w:val="008F3D4E"/>
    <w:pPr>
      <w:numPr>
        <w:numId w:val="14"/>
      </w:numPr>
      <w:tabs>
        <w:tab w:val="clear" w:pos="-3"/>
        <w:tab w:val="left" w:pos="680"/>
      </w:tabs>
      <w:spacing w:after="60"/>
      <w:ind w:left="681" w:hanging="397"/>
      <w:jc w:val="left"/>
    </w:pPr>
  </w:style>
  <w:style w:type="paragraph" w:customStyle="1" w:styleId="PuceNiveau20">
    <w:name w:val="Puce Niveau 2"/>
    <w:basedOn w:val="Normal"/>
    <w:autoRedefine/>
    <w:rsid w:val="008F3D4E"/>
    <w:pPr>
      <w:numPr>
        <w:ilvl w:val="1"/>
        <w:numId w:val="16"/>
      </w:numPr>
      <w:tabs>
        <w:tab w:val="clear" w:pos="1440"/>
        <w:tab w:val="left" w:pos="1077"/>
      </w:tabs>
      <w:spacing w:after="60"/>
      <w:ind w:left="1077" w:hanging="397"/>
      <w:jc w:val="left"/>
    </w:pPr>
  </w:style>
  <w:style w:type="paragraph" w:customStyle="1" w:styleId="PuceNiveau30">
    <w:name w:val="Puce Niveau 3"/>
    <w:basedOn w:val="Normal"/>
    <w:autoRedefine/>
    <w:rsid w:val="008F3D4E"/>
    <w:pPr>
      <w:numPr>
        <w:ilvl w:val="2"/>
        <w:numId w:val="15"/>
      </w:numPr>
      <w:tabs>
        <w:tab w:val="clear" w:pos="2160"/>
        <w:tab w:val="num" w:pos="1474"/>
      </w:tabs>
      <w:spacing w:after="60"/>
      <w:ind w:left="1474" w:hanging="397"/>
      <w:jc w:val="left"/>
    </w:pPr>
  </w:style>
  <w:style w:type="paragraph" w:customStyle="1" w:styleId="PuceNiveau4">
    <w:name w:val="Puce Niveau 4"/>
    <w:basedOn w:val="Normal"/>
    <w:autoRedefine/>
    <w:rsid w:val="008F3D4E"/>
    <w:pPr>
      <w:numPr>
        <w:ilvl w:val="3"/>
        <w:numId w:val="14"/>
      </w:numPr>
      <w:tabs>
        <w:tab w:val="clear" w:pos="-3"/>
        <w:tab w:val="num" w:pos="1871"/>
      </w:tabs>
      <w:spacing w:after="60"/>
      <w:ind w:left="1871" w:hanging="397"/>
      <w:jc w:val="left"/>
    </w:pPr>
  </w:style>
  <w:style w:type="paragraph" w:customStyle="1" w:styleId="Textetableau">
    <w:name w:val="Texte tableau"/>
    <w:basedOn w:val="Normal"/>
    <w:rsid w:val="008F3D4E"/>
    <w:pPr>
      <w:spacing w:before="60" w:after="60"/>
      <w:jc w:val="left"/>
    </w:pPr>
  </w:style>
  <w:style w:type="paragraph" w:customStyle="1" w:styleId="Titrecolonne">
    <w:name w:val="Titre colonne"/>
    <w:basedOn w:val="Textetableau"/>
    <w:rsid w:val="008F3D4E"/>
    <w:rPr>
      <w:b/>
    </w:rPr>
  </w:style>
  <w:style w:type="paragraph" w:customStyle="1" w:styleId="Titretableau">
    <w:name w:val="Titre tableau"/>
    <w:basedOn w:val="Textetableau"/>
    <w:rsid w:val="008F3D4E"/>
    <w:pPr>
      <w:spacing w:before="120" w:after="120"/>
    </w:pPr>
    <w:rPr>
      <w:b/>
      <w:color w:val="FF6600"/>
      <w:sz w:val="24"/>
    </w:rPr>
  </w:style>
  <w:style w:type="paragraph" w:customStyle="1" w:styleId="NumroNiveau2">
    <w:name w:val="Numéro Niveau 2"/>
    <w:basedOn w:val="Normal"/>
    <w:rsid w:val="008F3D4E"/>
    <w:pPr>
      <w:numPr>
        <w:ilvl w:val="1"/>
        <w:numId w:val="17"/>
      </w:numPr>
      <w:tabs>
        <w:tab w:val="clear" w:pos="1440"/>
        <w:tab w:val="num" w:pos="1077"/>
      </w:tabs>
      <w:ind w:left="1077" w:hanging="397"/>
      <w:jc w:val="left"/>
    </w:pPr>
  </w:style>
  <w:style w:type="paragraph" w:customStyle="1" w:styleId="NumroNiveau3">
    <w:name w:val="Numéro Niveau 3"/>
    <w:basedOn w:val="Normal"/>
    <w:rsid w:val="008F3D4E"/>
    <w:pPr>
      <w:numPr>
        <w:ilvl w:val="2"/>
        <w:numId w:val="17"/>
      </w:numPr>
      <w:tabs>
        <w:tab w:val="clear" w:pos="2160"/>
        <w:tab w:val="num" w:pos="1474"/>
      </w:tabs>
      <w:ind w:left="1474" w:hanging="397"/>
      <w:jc w:val="left"/>
    </w:pPr>
  </w:style>
  <w:style w:type="paragraph" w:customStyle="1" w:styleId="NumroNiveau4">
    <w:name w:val="Numéro Niveau 4"/>
    <w:basedOn w:val="Normal"/>
    <w:rsid w:val="008F3D4E"/>
    <w:pPr>
      <w:numPr>
        <w:ilvl w:val="3"/>
        <w:numId w:val="17"/>
      </w:numPr>
      <w:tabs>
        <w:tab w:val="clear" w:pos="2880"/>
        <w:tab w:val="num" w:pos="1871"/>
      </w:tabs>
      <w:ind w:left="1871" w:hanging="397"/>
      <w:jc w:val="left"/>
    </w:pPr>
  </w:style>
  <w:style w:type="paragraph" w:customStyle="1" w:styleId="NumroRNiveau1">
    <w:name w:val="Numéro (R) Niveau 1"/>
    <w:basedOn w:val="Normal"/>
    <w:rsid w:val="008F3D4E"/>
    <w:pPr>
      <w:numPr>
        <w:numId w:val="18"/>
      </w:numPr>
      <w:tabs>
        <w:tab w:val="clear" w:pos="851"/>
        <w:tab w:val="num" w:pos="680"/>
      </w:tabs>
      <w:ind w:left="681" w:hanging="397"/>
      <w:jc w:val="left"/>
    </w:pPr>
  </w:style>
  <w:style w:type="paragraph" w:customStyle="1" w:styleId="NumroRNiveau2">
    <w:name w:val="Numéro (R) Niveau 2"/>
    <w:basedOn w:val="Normal"/>
    <w:rsid w:val="008F3D4E"/>
    <w:pPr>
      <w:numPr>
        <w:ilvl w:val="1"/>
        <w:numId w:val="18"/>
      </w:numPr>
      <w:tabs>
        <w:tab w:val="clear" w:pos="1304"/>
        <w:tab w:val="num" w:pos="1077"/>
      </w:tabs>
      <w:ind w:left="1077" w:hanging="397"/>
      <w:jc w:val="left"/>
    </w:pPr>
  </w:style>
  <w:style w:type="paragraph" w:customStyle="1" w:styleId="NumroRNiveau3">
    <w:name w:val="Numéro (R) Niveau 3"/>
    <w:basedOn w:val="Normal"/>
    <w:rsid w:val="008F3D4E"/>
    <w:pPr>
      <w:numPr>
        <w:ilvl w:val="2"/>
        <w:numId w:val="18"/>
      </w:numPr>
      <w:tabs>
        <w:tab w:val="clear" w:pos="1814"/>
        <w:tab w:val="num" w:pos="1474"/>
      </w:tabs>
      <w:ind w:left="1474" w:hanging="397"/>
      <w:jc w:val="left"/>
    </w:pPr>
  </w:style>
  <w:style w:type="paragraph" w:customStyle="1" w:styleId="NumroRNiveau4">
    <w:name w:val="Numéro (R) Niveau 4"/>
    <w:basedOn w:val="Normal"/>
    <w:rsid w:val="008F3D4E"/>
    <w:pPr>
      <w:numPr>
        <w:ilvl w:val="3"/>
        <w:numId w:val="18"/>
      </w:numPr>
      <w:tabs>
        <w:tab w:val="clear" w:pos="2438"/>
        <w:tab w:val="num" w:pos="1871"/>
      </w:tabs>
      <w:ind w:left="1871" w:hanging="397"/>
      <w:jc w:val="left"/>
    </w:pPr>
  </w:style>
  <w:style w:type="paragraph" w:customStyle="1" w:styleId="ParagrapheNiveau2">
    <w:name w:val="Paragraphe Niveau 2"/>
    <w:basedOn w:val="ParagrapheNiveau1"/>
    <w:rsid w:val="008F3D4E"/>
    <w:pPr>
      <w:ind w:left="1077"/>
    </w:pPr>
  </w:style>
  <w:style w:type="paragraph" w:customStyle="1" w:styleId="ParagrapheNiveau3">
    <w:name w:val="Paragraphe Niveau 3"/>
    <w:basedOn w:val="ParagrapheNiveau1"/>
    <w:rsid w:val="008F3D4E"/>
    <w:pPr>
      <w:ind w:left="1474"/>
    </w:pPr>
  </w:style>
  <w:style w:type="paragraph" w:customStyle="1" w:styleId="ParagrapheNiveau4">
    <w:name w:val="Paragraphe Niveau 4"/>
    <w:basedOn w:val="ParagrapheNiveau3"/>
    <w:rsid w:val="008F3D4E"/>
    <w:pPr>
      <w:ind w:left="1871"/>
    </w:pPr>
  </w:style>
  <w:style w:type="paragraph" w:customStyle="1" w:styleId="StyleTitrecolonneAutomatique">
    <w:name w:val="Style Titre colonne + Automatique"/>
    <w:basedOn w:val="Titrecolonne"/>
    <w:rsid w:val="008F3D4E"/>
    <w:rPr>
      <w:bCs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customStyle="1" w:styleId="Tabledesmatiresniveau10">
    <w:name w:val="Table des matières niveau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OrasysNormal">
    <w:name w:val="Orasys_Normal"/>
    <w:rsid w:val="00C24945"/>
    <w:pPr>
      <w:spacing w:before="120"/>
      <w:jc w:val="both"/>
    </w:pPr>
    <w:rPr>
      <w:rFonts w:ascii="Verdana" w:hAnsi="Verdana"/>
    </w:rPr>
  </w:style>
  <w:style w:type="character" w:customStyle="1" w:styleId="Titre1Car">
    <w:name w:val="Titre 1 Car"/>
    <w:link w:val="Titre1"/>
    <w:rsid w:val="00C24945"/>
    <w:rPr>
      <w:rFonts w:ascii="Arial" w:hAnsi="Arial" w:cs="Arial"/>
      <w:b/>
      <w:bCs/>
      <w:caps/>
      <w:kern w:val="32"/>
      <w:sz w:val="28"/>
      <w:szCs w:val="32"/>
      <w:shd w:val="clear" w:color="auto" w:fill="C0C0C0"/>
    </w:rPr>
  </w:style>
  <w:style w:type="paragraph" w:customStyle="1" w:styleId="Puceniveau10">
    <w:name w:val="Puce niveau 1"/>
    <w:basedOn w:val="OrasysNormal"/>
    <w:rsid w:val="00C24945"/>
    <w:pPr>
      <w:numPr>
        <w:numId w:val="9"/>
      </w:numPr>
    </w:pPr>
  </w:style>
  <w:style w:type="character" w:styleId="Marquenotebasdepage">
    <w:name w:val="footnote reference"/>
    <w:rsid w:val="008F3D4E"/>
    <w:rPr>
      <w:vertAlign w:val="superscript"/>
    </w:rPr>
  </w:style>
  <w:style w:type="paragraph" w:styleId="Explorateurdedocument">
    <w:name w:val="Document Map"/>
    <w:basedOn w:val="Normal"/>
    <w:link w:val="ExplorateurdedocumentCar"/>
    <w:semiHidden/>
    <w:rsid w:val="00C24945"/>
    <w:pPr>
      <w:shd w:val="clear" w:color="auto" w:fill="000080"/>
    </w:pPr>
    <w:rPr>
      <w:rFonts w:ascii="Tahoma" w:hAnsi="Tahoma"/>
    </w:rPr>
  </w:style>
  <w:style w:type="character" w:customStyle="1" w:styleId="ExplorateurdedocumentCar">
    <w:name w:val="Explorateur de document Car"/>
    <w:link w:val="Explorateurdedocument"/>
    <w:semiHidden/>
    <w:rsid w:val="00C24945"/>
    <w:rPr>
      <w:rFonts w:ascii="Tahoma" w:hAnsi="Tahoma"/>
      <w:sz w:val="24"/>
      <w:shd w:val="clear" w:color="auto" w:fill="000080"/>
    </w:rPr>
  </w:style>
  <w:style w:type="table" w:styleId="Grille">
    <w:name w:val="Table Grid"/>
    <w:basedOn w:val="TableauNormal"/>
    <w:rsid w:val="008F3D4E"/>
    <w:pPr>
      <w:spacing w:before="120" w:after="120"/>
    </w:pPr>
    <w:rPr>
      <w:rFonts w:ascii="Arial" w:hAns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arques">
    <w:name w:val="Remarques"/>
    <w:basedOn w:val="OrasysNormal"/>
    <w:rsid w:val="00C24945"/>
    <w:pPr>
      <w:pBdr>
        <w:left w:val="single" w:sz="18" w:space="4" w:color="008080"/>
      </w:pBdr>
      <w:shd w:val="clear" w:color="auto" w:fill="F3F3F3"/>
      <w:spacing w:after="120"/>
    </w:pPr>
    <w:rPr>
      <w:i/>
    </w:rPr>
  </w:style>
  <w:style w:type="paragraph" w:customStyle="1" w:styleId="Technique">
    <w:name w:val="Technique"/>
    <w:basedOn w:val="OrasysNormal"/>
    <w:rsid w:val="00C24945"/>
    <w:pPr>
      <w:pBdr>
        <w:top w:val="single" w:sz="8" w:space="1" w:color="008080"/>
        <w:left w:val="single" w:sz="8" w:space="4" w:color="008080"/>
        <w:bottom w:val="single" w:sz="8" w:space="1" w:color="008080"/>
        <w:right w:val="single" w:sz="8" w:space="4" w:color="008080"/>
      </w:pBdr>
      <w:shd w:val="clear" w:color="auto" w:fill="F3F3F3"/>
      <w:spacing w:before="0"/>
      <w:jc w:val="left"/>
    </w:pPr>
    <w:rPr>
      <w:rFonts w:ascii="Courier New" w:hAnsi="Courier New"/>
      <w:sz w:val="18"/>
    </w:rPr>
  </w:style>
  <w:style w:type="paragraph" w:customStyle="1" w:styleId="Important">
    <w:name w:val="Important"/>
    <w:basedOn w:val="OrasysNormal"/>
    <w:rsid w:val="00C24945"/>
    <w:pPr>
      <w:pBdr>
        <w:left w:val="single" w:sz="18" w:space="4" w:color="CA5E1C"/>
      </w:pBdr>
      <w:shd w:val="clear" w:color="auto" w:fill="E6E6E6"/>
    </w:pPr>
  </w:style>
  <w:style w:type="paragraph" w:styleId="Lgende">
    <w:name w:val="caption"/>
    <w:basedOn w:val="Normal"/>
    <w:next w:val="Titrecolonne"/>
    <w:qFormat/>
    <w:rsid w:val="008F3D4E"/>
    <w:pPr>
      <w:spacing w:after="360"/>
      <w:jc w:val="center"/>
    </w:pPr>
    <w:rPr>
      <w:b/>
      <w:bCs/>
      <w:sz w:val="16"/>
      <w:szCs w:val="20"/>
    </w:rPr>
  </w:style>
  <w:style w:type="paragraph" w:customStyle="1" w:styleId="Puceniveau2">
    <w:name w:val="Puce niveau 2"/>
    <w:basedOn w:val="OrasysNormal"/>
    <w:rsid w:val="00C24945"/>
    <w:pPr>
      <w:numPr>
        <w:ilvl w:val="1"/>
        <w:numId w:val="9"/>
      </w:numPr>
    </w:pPr>
  </w:style>
  <w:style w:type="paragraph" w:customStyle="1" w:styleId="Puceniveau3">
    <w:name w:val="Puce niveau 3"/>
    <w:basedOn w:val="OrasysNormal"/>
    <w:rsid w:val="00C24945"/>
    <w:pPr>
      <w:numPr>
        <w:ilvl w:val="2"/>
        <w:numId w:val="9"/>
      </w:numPr>
    </w:pPr>
  </w:style>
  <w:style w:type="paragraph" w:customStyle="1" w:styleId="Puceniveau40">
    <w:name w:val="Puce niveau 4"/>
    <w:basedOn w:val="OrasysNormal"/>
    <w:rsid w:val="00C24945"/>
    <w:pPr>
      <w:numPr>
        <w:ilvl w:val="3"/>
        <w:numId w:val="9"/>
      </w:numPr>
    </w:pPr>
  </w:style>
  <w:style w:type="paragraph" w:customStyle="1" w:styleId="Titrepremirepage">
    <w:name w:val="Titre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52"/>
      <w:szCs w:val="52"/>
    </w:rPr>
  </w:style>
  <w:style w:type="paragraph" w:customStyle="1" w:styleId="Sujetpremirepage">
    <w:name w:val="Sujet première page"/>
    <w:basedOn w:val="OrasysNormal"/>
    <w:rsid w:val="00C24945"/>
    <w:pPr>
      <w:pBdr>
        <w:top w:val="single" w:sz="12" w:space="1" w:color="008080"/>
        <w:left w:val="single" w:sz="12" w:space="4" w:color="008080"/>
        <w:bottom w:val="single" w:sz="12" w:space="1" w:color="008080"/>
        <w:right w:val="single" w:sz="12" w:space="4" w:color="008080"/>
      </w:pBdr>
      <w:jc w:val="center"/>
    </w:pPr>
    <w:rPr>
      <w:color w:val="CA5E1C"/>
      <w:sz w:val="40"/>
      <w:szCs w:val="40"/>
    </w:rPr>
  </w:style>
  <w:style w:type="paragraph" w:customStyle="1" w:styleId="Numrotationdeniveau1">
    <w:name w:val="Numérotation de niveau 1"/>
    <w:basedOn w:val="OrasysNormal"/>
    <w:rsid w:val="00C24945"/>
    <w:pPr>
      <w:numPr>
        <w:numId w:val="10"/>
      </w:numPr>
    </w:pPr>
  </w:style>
  <w:style w:type="paragraph" w:customStyle="1" w:styleId="Numrotationdeniveau2">
    <w:name w:val="Numérotation de niveau 2"/>
    <w:basedOn w:val="OrasysNormal"/>
    <w:rsid w:val="00C24945"/>
    <w:pPr>
      <w:numPr>
        <w:ilvl w:val="1"/>
        <w:numId w:val="10"/>
      </w:numPr>
    </w:pPr>
  </w:style>
  <w:style w:type="paragraph" w:customStyle="1" w:styleId="Numrotationdeniveau3">
    <w:name w:val="Numérotation de niveau 3"/>
    <w:basedOn w:val="OrasysNormal"/>
    <w:rsid w:val="00C24945"/>
    <w:pPr>
      <w:numPr>
        <w:ilvl w:val="2"/>
        <w:numId w:val="10"/>
      </w:numPr>
    </w:pPr>
  </w:style>
  <w:style w:type="paragraph" w:customStyle="1" w:styleId="Numrotationdeniveau4">
    <w:name w:val="Numérotation de niveau 4"/>
    <w:basedOn w:val="OrasysNormal"/>
    <w:rsid w:val="00C24945"/>
    <w:pPr>
      <w:numPr>
        <w:ilvl w:val="3"/>
        <w:numId w:val="10"/>
      </w:numPr>
    </w:pPr>
  </w:style>
  <w:style w:type="character" w:customStyle="1" w:styleId="En-tteCar">
    <w:name w:val="En-tête Car"/>
    <w:link w:val="En-tte"/>
    <w:rsid w:val="008F3D4E"/>
    <w:rPr>
      <w:rFonts w:ascii="Arial" w:hAnsi="Arial"/>
      <w:sz w:val="18"/>
      <w:szCs w:val="24"/>
    </w:rPr>
  </w:style>
  <w:style w:type="character" w:customStyle="1" w:styleId="PieddepageCar">
    <w:name w:val="Pied de page Car"/>
    <w:link w:val="Pieddepage"/>
    <w:rsid w:val="008F3D4E"/>
    <w:rPr>
      <w:rFonts w:ascii="Arial" w:hAnsi="Arial"/>
      <w:sz w:val="18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8F3D4E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8F3D4E"/>
    <w:rPr>
      <w:rFonts w:ascii="Arial" w:hAnsi="Arial"/>
      <w:i/>
      <w:iCs/>
      <w:color w:val="000000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3D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8F3D4E"/>
    <w:rPr>
      <w:rFonts w:ascii="Arial" w:hAnsi="Arial"/>
      <w:b/>
      <w:bCs/>
      <w:i/>
      <w:iCs/>
      <w:color w:val="4F81BD"/>
      <w:szCs w:val="24"/>
    </w:rPr>
  </w:style>
  <w:style w:type="character" w:styleId="Rfrenceple">
    <w:name w:val="Subtle Reference"/>
    <w:uiPriority w:val="31"/>
    <w:qFormat/>
    <w:rsid w:val="008F3D4E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8F3D4E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8F3D4E"/>
    <w:rPr>
      <w:b/>
      <w:bCs/>
      <w:smallCaps/>
      <w:spacing w:val="5"/>
    </w:rPr>
  </w:style>
  <w:style w:type="paragraph" w:styleId="Sansinterligne">
    <w:name w:val="No Spacing"/>
    <w:uiPriority w:val="1"/>
    <w:qFormat/>
    <w:rsid w:val="008F3D4E"/>
    <w:pPr>
      <w:jc w:val="both"/>
    </w:pPr>
    <w:rPr>
      <w:rFonts w:ascii="Arial" w:hAnsi="Arial"/>
      <w:szCs w:val="24"/>
    </w:rPr>
  </w:style>
  <w:style w:type="character" w:customStyle="1" w:styleId="TextedebullesCar">
    <w:name w:val="Texte de bulles Car"/>
    <w:link w:val="Textedebulles"/>
    <w:rsid w:val="008F3D4E"/>
    <w:rPr>
      <w:rFonts w:ascii="Tahoma" w:hAnsi="Tahoma" w:cs="Tahoma"/>
      <w:sz w:val="16"/>
      <w:szCs w:val="16"/>
    </w:rPr>
  </w:style>
  <w:style w:type="numbering" w:customStyle="1" w:styleId="StyleListePuce">
    <w:name w:val="Style Liste Puce"/>
    <w:uiPriority w:val="99"/>
    <w:semiHidden/>
    <w:rsid w:val="008F3D4E"/>
    <w:pPr>
      <w:numPr>
        <w:numId w:val="13"/>
      </w:numPr>
    </w:pPr>
  </w:style>
  <w:style w:type="character" w:customStyle="1" w:styleId="NotedebasdepageCar">
    <w:name w:val="Note de bas de page Car"/>
    <w:link w:val="Notedebasdepage"/>
    <w:rsid w:val="008F3D4E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header" Target="header8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footer" Target="footer8.xml"/><Relationship Id="rId31" Type="http://schemas.openxmlformats.org/officeDocument/2006/relationships/footer" Target="footer9.xml"/><Relationship Id="rId32" Type="http://schemas.openxmlformats.org/officeDocument/2006/relationships/header" Target="header10.xml"/><Relationship Id="rId9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footer" Target="footer10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XAMPP:xamppfiles:htdocs:SecretManager:Documentations:Orasys%20-%20Mode&#768;le%20Technique%20-%20v1.0-0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Orasys - Modèle Technique - v1.0-0.dot</Template>
  <TotalTime>38</TotalTime>
  <Pages>10</Pages>
  <Words>1607</Words>
  <Characters>8102</Characters>
  <Application>Microsoft Macintosh Word</Application>
  <DocSecurity>0</DocSecurity>
  <Lines>261</Lines>
  <Paragraphs>194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d'Installation</vt:lpstr>
    </vt:vector>
  </TitlesOfParts>
  <Manager/>
  <Company>Orasys</Company>
  <LinksUpToDate>false</LinksUpToDate>
  <CharactersWithSpaces>9515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d'Installation</dc:title>
  <dc:subject>SecretManager v0.4-x</dc:subject>
  <dc:creator>Pierre-Luc MARY</dc:creator>
  <cp:keywords/>
  <dc:description/>
  <cp:lastModifiedBy>Pierre-Luc MARY</cp:lastModifiedBy>
  <cp:revision>9</cp:revision>
  <cp:lastPrinted>1901-01-01T00:40:39Z</cp:lastPrinted>
  <dcterms:created xsi:type="dcterms:W3CDTF">2013-07-03T21:45:00Z</dcterms:created>
  <dcterms:modified xsi:type="dcterms:W3CDTF">2013-07-03T22:22:00Z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1.0-0</vt:lpwstr>
  </property>
</Properties>
</file>